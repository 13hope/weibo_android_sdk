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62FC" w:rsidRDefault="00042782">
      <w:pPr>
        <w:spacing w:beforeLines="100" w:before="312" w:afterLines="100" w:after="312"/>
        <w:jc w:val="center"/>
        <w:rPr>
          <w:rFonts w:ascii="微软雅黑" w:eastAsia="微软雅黑" w:hAnsi="微软雅黑"/>
          <w:b/>
          <w:sz w:val="44"/>
          <w:szCs w:val="44"/>
        </w:rPr>
      </w:pPr>
      <w:proofErr w:type="gramStart"/>
      <w:r>
        <w:rPr>
          <w:rFonts w:ascii="微软雅黑" w:eastAsia="微软雅黑" w:hAnsi="微软雅黑" w:hint="eastAsia"/>
          <w:b/>
          <w:sz w:val="44"/>
          <w:szCs w:val="44"/>
        </w:rPr>
        <w:t>微博</w:t>
      </w:r>
      <w:proofErr w:type="gramEnd"/>
      <w:r>
        <w:rPr>
          <w:rFonts w:ascii="微软雅黑" w:eastAsia="微软雅黑" w:hAnsi="微软雅黑" w:hint="eastAsia"/>
          <w:b/>
          <w:sz w:val="44"/>
          <w:szCs w:val="44"/>
        </w:rPr>
        <w:t>Android平台SDK文档</w:t>
      </w: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编号：WEIBO_ANDROID_SDK</w:t>
      </w:r>
      <w:bookmarkStart w:id="0" w:name="_GoBack"/>
      <w:bookmarkEnd w:id="0"/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版本：WEIBO_ANDROID_SDK V3.1</w:t>
      </w:r>
      <w:r>
        <w:rPr>
          <w:rFonts w:ascii="微软雅黑" w:eastAsia="微软雅黑" w:hAnsi="微软雅黑"/>
          <w:sz w:val="24"/>
          <w:szCs w:val="24"/>
        </w:rPr>
        <w:t>.</w:t>
      </w:r>
      <w:r w:rsidR="00EC6A28">
        <w:rPr>
          <w:rFonts w:ascii="微软雅黑" w:eastAsia="微软雅黑" w:hAnsi="微软雅黑" w:hint="eastAsia"/>
          <w:sz w:val="24"/>
          <w:szCs w:val="24"/>
        </w:rPr>
        <w:t>1</w:t>
      </w:r>
    </w:p>
    <w:p w:rsidR="00CB62FC" w:rsidRDefault="00CB62FC">
      <w:pPr>
        <w:rPr>
          <w:rFonts w:ascii="微软雅黑" w:eastAsia="微软雅黑" w:hAnsi="微软雅黑"/>
        </w:rPr>
      </w:pP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修订记录：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5103"/>
      </w:tblGrid>
      <w:tr w:rsidR="00CB62FC"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时间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文档版本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修订人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2012/7/20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2012/8/2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2013/4/17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2.1.0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proofErr w:type="gramStart"/>
            <w:r>
              <w:rPr>
                <w:rFonts w:ascii="微软雅黑" w:eastAsia="微软雅黑" w:hAnsi="微软雅黑" w:hint="eastAsia"/>
              </w:rPr>
              <w:t>分享微博</w:t>
            </w:r>
            <w:proofErr w:type="gramEnd"/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2013/9/12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2.3.0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r>
              <w:rPr>
                <w:rFonts w:ascii="微软雅黑" w:eastAsia="微软雅黑" w:hAnsi="微软雅黑"/>
              </w:rPr>
              <w:t>登入</w:t>
            </w:r>
            <w:r>
              <w:rPr>
                <w:rFonts w:ascii="微软雅黑" w:eastAsia="微软雅黑" w:hAnsi="微软雅黑" w:hint="eastAsia"/>
              </w:rPr>
              <w:t>登出</w:t>
            </w:r>
            <w:r>
              <w:rPr>
                <w:rFonts w:ascii="微软雅黑" w:eastAsia="微软雅黑" w:hAnsi="微软雅黑"/>
              </w:rPr>
              <w:t>按钮、好友邀请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2013/11/11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4.0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重大</w:t>
            </w:r>
            <w:r>
              <w:rPr>
                <w:rFonts w:ascii="微软雅黑" w:eastAsia="微软雅黑" w:hAnsi="微软雅黑"/>
              </w:rPr>
              <w:t>版本变更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</w:t>
            </w:r>
            <w:r>
              <w:rPr>
                <w:rFonts w:ascii="微软雅黑" w:eastAsia="微软雅黑" w:hAnsi="微软雅黑"/>
              </w:rPr>
              <w:t>、分享等</w:t>
            </w:r>
            <w:r>
              <w:rPr>
                <w:rFonts w:ascii="微软雅黑" w:eastAsia="微软雅黑" w:hAnsi="微软雅黑" w:hint="eastAsia"/>
              </w:rPr>
              <w:t>代码的</w:t>
            </w:r>
            <w:r>
              <w:rPr>
                <w:rFonts w:ascii="微软雅黑" w:eastAsia="微软雅黑" w:hAnsi="微软雅黑"/>
              </w:rPr>
              <w:t>重构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、文档等</w:t>
            </w:r>
            <w:r>
              <w:rPr>
                <w:rFonts w:ascii="微软雅黑" w:eastAsia="微软雅黑" w:hAnsi="微软雅黑" w:hint="eastAsia"/>
              </w:rPr>
              <w:t>规范化</w:t>
            </w:r>
          </w:p>
          <w:p w:rsidR="00CB62FC" w:rsidRDefault="00042782" w:rsidP="00CC2E65">
            <w:pPr>
              <w:pStyle w:val="1b"/>
              <w:numPr>
                <w:ilvl w:val="0"/>
                <w:numId w:val="1"/>
              </w:numPr>
              <w:spacing w:line="400" w:lineRule="exact"/>
              <w:ind w:left="400" w:hangingChars="200" w:hanging="4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开源</w:t>
            </w:r>
            <w:proofErr w:type="spellStart"/>
            <w:r>
              <w:rPr>
                <w:rFonts w:ascii="微软雅黑" w:eastAsia="微软雅黑" w:hAnsi="微软雅黑"/>
              </w:rPr>
              <w:t>OpenAPI</w:t>
            </w:r>
            <w:proofErr w:type="spellEnd"/>
            <w:r>
              <w:rPr>
                <w:rFonts w:ascii="微软雅黑" w:eastAsia="微软雅黑" w:hAnsi="微软雅黑" w:hint="eastAsia"/>
              </w:rPr>
              <w:t>部分代码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2014/3/7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重构网络模块代码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提供同步和异步的网络请求接口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提供网络模块常用接口，如获取用户信息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提供网络请求后的数据结构，如User、</w:t>
            </w:r>
            <w:proofErr w:type="gramStart"/>
            <w:r>
              <w:rPr>
                <w:rFonts w:ascii="微软雅黑" w:eastAsia="微软雅黑" w:hAnsi="微软雅黑" w:hint="eastAsia"/>
              </w:rPr>
              <w:t>微博信息流</w:t>
            </w:r>
            <w:proofErr w:type="gramEnd"/>
            <w:r>
              <w:rPr>
                <w:rFonts w:ascii="微软雅黑" w:eastAsia="微软雅黑" w:hAnsi="微软雅黑" w:hint="eastAsia"/>
              </w:rPr>
              <w:t>等数据结构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修正若干BUG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简化文档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2014/11/19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优化网页授权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优化网页分享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增加社会化评论组件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增加社会化关注组件</w:t>
            </w:r>
          </w:p>
          <w:p w:rsidR="00CB62FC" w:rsidRDefault="00CB62FC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 w:rsidP="00930043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2015/</w:t>
            </w:r>
            <w:r w:rsidR="00930043">
              <w:rPr>
                <w:rFonts w:ascii="微软雅黑" w:eastAsia="微软雅黑" w:hAnsi="微软雅黑"/>
                <w:b/>
                <w:bCs/>
              </w:rPr>
              <w:t>6</w:t>
            </w:r>
            <w:r>
              <w:rPr>
                <w:rFonts w:ascii="微软雅黑" w:eastAsia="微软雅黑" w:hAnsi="微软雅黑"/>
                <w:b/>
                <w:bCs/>
              </w:rPr>
              <w:t>/</w:t>
            </w:r>
            <w:r w:rsidR="00930043"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="00C95F70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FF541B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增加手机短信注册入</w:t>
            </w:r>
            <w:r w:rsidR="00D83ADB">
              <w:rPr>
                <w:rFonts w:ascii="微软雅黑" w:eastAsia="微软雅黑" w:hAnsi="微软雅黑" w:hint="eastAsia"/>
              </w:rPr>
              <w:t xml:space="preserve">口  </w:t>
            </w:r>
            <w:r w:rsidR="00042782">
              <w:rPr>
                <w:rFonts w:ascii="微软雅黑" w:eastAsia="微软雅黑" w:hAnsi="微软雅黑" w:hint="eastAsia"/>
              </w:rPr>
              <w:t>修改文档说明</w:t>
            </w:r>
          </w:p>
          <w:p w:rsidR="00930043" w:rsidRDefault="00B26BF1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proofErr w:type="gramStart"/>
            <w:r>
              <w:rPr>
                <w:rFonts w:ascii="微软雅黑" w:eastAsia="微软雅黑" w:hAnsi="微软雅黑" w:hint="eastAsia"/>
              </w:rPr>
              <w:t>微博</w:t>
            </w:r>
            <w:r w:rsidR="000361FF">
              <w:rPr>
                <w:rFonts w:ascii="微软雅黑" w:eastAsia="微软雅黑" w:hAnsi="微软雅黑" w:hint="eastAsia"/>
              </w:rPr>
              <w:t>支付</w:t>
            </w:r>
            <w:proofErr w:type="gramEnd"/>
            <w:r w:rsidR="000361FF">
              <w:rPr>
                <w:rFonts w:ascii="微软雅黑" w:eastAsia="微软雅黑" w:hAnsi="微软雅黑" w:hint="eastAsia"/>
              </w:rPr>
              <w:t>接口调用说明</w:t>
            </w:r>
          </w:p>
          <w:p w:rsidR="007B4D1A" w:rsidRDefault="007B4D1A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042782">
      <w:pPr>
        <w:pStyle w:val="TOC1"/>
        <w:jc w:val="center"/>
        <w:outlineLvl w:val="0"/>
        <w:rPr>
          <w:rFonts w:ascii="微软雅黑" w:eastAsia="微软雅黑" w:hAnsi="微软雅黑"/>
        </w:rPr>
      </w:pPr>
      <w:bookmarkStart w:id="1" w:name="_Toc421121005"/>
      <w:r>
        <w:rPr>
          <w:rFonts w:ascii="微软雅黑" w:eastAsia="微软雅黑" w:hAnsi="微软雅黑"/>
          <w:lang w:val="zh-CN"/>
        </w:rPr>
        <w:lastRenderedPageBreak/>
        <w:t>目录</w:t>
      </w:r>
      <w:bookmarkEnd w:id="1"/>
    </w:p>
    <w:p w:rsidR="00195EC3" w:rsidRDefault="00195EC3">
      <w:pPr>
        <w:pStyle w:val="1c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121005" w:history="1">
        <w:r w:rsidRPr="00155060">
          <w:rPr>
            <w:rStyle w:val="a3"/>
            <w:rFonts w:ascii="微软雅黑" w:eastAsia="微软雅黑" w:hAnsi="微软雅黑"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_Toc421121005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6" w:history="1">
        <w:r w:rsidR="00195EC3" w:rsidRPr="00155060">
          <w:rPr>
            <w:rStyle w:val="a3"/>
            <w:rFonts w:ascii="微软雅黑" w:eastAsia="微软雅黑" w:hAnsi="微软雅黑"/>
            <w:noProof/>
          </w:rPr>
          <w:t>1.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概述及名词解释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7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认证授权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8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名词解释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09" w:history="1">
        <w:r w:rsidR="00195EC3" w:rsidRPr="00155060">
          <w:rPr>
            <w:rStyle w:val="a3"/>
            <w:rFonts w:ascii="微软雅黑" w:eastAsia="微软雅黑" w:hAnsi="微软雅黑"/>
            <w:noProof/>
          </w:rPr>
          <w:t>2.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功能列表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_Toc421121009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0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认证授权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1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微博分享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2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登录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/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注销按钮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2.4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开放接口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4" w:history="1">
        <w:r w:rsidR="00195EC3" w:rsidRPr="00155060">
          <w:rPr>
            <w:rStyle w:val="a3"/>
            <w:rFonts w:ascii="微软雅黑" w:eastAsia="微软雅黑" w:hAnsi="微软雅黑"/>
            <w:noProof/>
          </w:rPr>
          <w:t>3.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运行示例代码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5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3.1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导入工程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3.2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修改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debug.keystore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7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3.3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编译运行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4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8" w:history="1">
        <w:r w:rsidR="00195EC3" w:rsidRPr="00155060">
          <w:rPr>
            <w:rStyle w:val="a3"/>
            <w:rFonts w:ascii="微软雅黑" w:eastAsia="微软雅黑" w:hAnsi="微软雅黑"/>
            <w:noProof/>
          </w:rPr>
          <w:t>4.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微博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SDK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及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DEMO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工程目录结构及分析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5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19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4.1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闭源部分结构分析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_Toc421121019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5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0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4.2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开源部分结构分析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1" w:history="1">
        <w:r w:rsidR="00195EC3" w:rsidRPr="00155060">
          <w:rPr>
            <w:rStyle w:val="a3"/>
            <w:rFonts w:ascii="微软雅黑" w:eastAsia="微软雅黑" w:hAnsi="微软雅黑"/>
            <w:noProof/>
          </w:rPr>
          <w:t>4.3 Demo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部分结构分析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2" w:history="1">
        <w:r w:rsidR="00195EC3" w:rsidRPr="00155060">
          <w:rPr>
            <w:rStyle w:val="a3"/>
            <w:rFonts w:ascii="微软雅黑" w:eastAsia="微软雅黑" w:hAnsi="微软雅黑"/>
            <w:noProof/>
          </w:rPr>
          <w:t>5.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集成前准备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7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申请应用程序的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APP_KEY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7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4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注册应用程序的包名和签名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7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5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选择应用的集成方式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5.4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在应用中添加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SDK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所需要的权限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7" w:history="1">
        <w:r w:rsidR="00195EC3" w:rsidRPr="00155060">
          <w:rPr>
            <w:rStyle w:val="a3"/>
            <w:rFonts w:ascii="微软雅黑" w:eastAsia="微软雅黑" w:hAnsi="微软雅黑"/>
            <w:noProof/>
          </w:rPr>
          <w:t>6.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授权分享等示例代码分析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8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6.1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认证授权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29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6.2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分享微博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_Toc421121029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0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6.3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一键登录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/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注销按钮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1" w:history="1">
        <w:r w:rsidR="00195EC3" w:rsidRPr="00155060">
          <w:rPr>
            <w:rStyle w:val="a3"/>
            <w:rFonts w:ascii="微软雅黑" w:eastAsia="微软雅黑" w:hAnsi="微软雅黑"/>
            <w:noProof/>
          </w:rPr>
          <w:t>7.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/>
            <w:noProof/>
          </w:rPr>
          <w:t>OpenAPI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示例代码分析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left" w:pos="168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2" w:history="1">
        <w:r w:rsidR="00195EC3" w:rsidRPr="00155060">
          <w:rPr>
            <w:rStyle w:val="a3"/>
            <w:rFonts w:ascii="微软雅黑" w:eastAsia="微软雅黑" w:hAnsi="微软雅黑"/>
            <w:noProof/>
          </w:rPr>
          <w:t>7.1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用户信息接口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19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7.2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邀请好友接口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20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4" w:history="1">
        <w:r w:rsidR="00195EC3" w:rsidRPr="00155060">
          <w:rPr>
            <w:rStyle w:val="a3"/>
            <w:rFonts w:ascii="微软雅黑" w:eastAsia="微软雅黑" w:hAnsi="微软雅黑"/>
            <w:noProof/>
          </w:rPr>
          <w:t>8.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社会化组件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5" w:history="1">
        <w:r w:rsidR="00195EC3" w:rsidRPr="00155060">
          <w:rPr>
            <w:rStyle w:val="a3"/>
            <w:rFonts w:ascii="微软雅黑" w:eastAsia="微软雅黑" w:hAnsi="微软雅黑"/>
            <w:noProof/>
          </w:rPr>
          <w:t>8.1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关注组件（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AttentionComponentView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）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21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8.2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评论组件（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CommentComponentView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）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22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7" w:history="1">
        <w:r w:rsidR="00195EC3" w:rsidRPr="00155060">
          <w:rPr>
            <w:rStyle w:val="a3"/>
            <w:noProof/>
          </w:rPr>
          <w:t xml:space="preserve">9. </w:t>
        </w:r>
        <w:r w:rsidR="00195EC3" w:rsidRPr="00155060">
          <w:rPr>
            <w:rStyle w:val="a3"/>
            <w:rFonts w:hint="eastAsia"/>
            <w:noProof/>
          </w:rPr>
          <w:t>支付组件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_Toc421121037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8" w:history="1">
        <w:r w:rsidR="00195EC3" w:rsidRPr="00155060">
          <w:rPr>
            <w:rStyle w:val="a3"/>
            <w:rFonts w:ascii="微软雅黑"/>
            <w:noProof/>
          </w:rPr>
          <w:t>9.1</w:t>
        </w:r>
        <w:r w:rsidR="00195EC3" w:rsidRPr="00155060">
          <w:rPr>
            <w:rStyle w:val="a3"/>
            <w:rFonts w:eastAsia="微软雅黑" w:hint="eastAsia"/>
            <w:noProof/>
            <w:lang w:val="zh-TW" w:eastAsia="zh-TW"/>
          </w:rPr>
          <w:t>支付示例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_Toc421121038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23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39" w:history="1">
        <w:r w:rsidR="00195EC3" w:rsidRPr="00155060">
          <w:rPr>
            <w:rStyle w:val="a3"/>
            <w:rFonts w:ascii="微软雅黑"/>
            <w:noProof/>
          </w:rPr>
          <w:t>9.2</w:t>
        </w:r>
        <w:r w:rsidR="00195EC3" w:rsidRPr="00155060">
          <w:rPr>
            <w:rStyle w:val="a3"/>
            <w:rFonts w:hint="eastAsia"/>
            <w:noProof/>
            <w:lang w:val="zh-TW" w:eastAsia="zh-TW"/>
          </w:rPr>
          <w:t>支付参数说明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_Toc421121039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24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0" w:history="1">
        <w:r w:rsidR="00195EC3" w:rsidRPr="00155060">
          <w:rPr>
            <w:rStyle w:val="a3"/>
            <w:rFonts w:ascii="微软雅黑"/>
            <w:noProof/>
          </w:rPr>
          <w:t>9.3</w:t>
        </w:r>
        <w:r w:rsidR="00195EC3" w:rsidRPr="00155060">
          <w:rPr>
            <w:rStyle w:val="a3"/>
            <w:rFonts w:hint="eastAsia"/>
            <w:noProof/>
            <w:lang w:val="zh-TW" w:eastAsia="zh-TW"/>
          </w:rPr>
          <w:t>支付接口错误返回码说明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_Toc421121040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25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1" w:history="1">
        <w:r w:rsidR="00195EC3" w:rsidRPr="00155060">
          <w:rPr>
            <w:rStyle w:val="a3"/>
            <w:rFonts w:ascii="微软雅黑"/>
            <w:noProof/>
          </w:rPr>
          <w:t>9.4</w:t>
        </w:r>
        <w:r w:rsidR="00195EC3" w:rsidRPr="00155060">
          <w:rPr>
            <w:rStyle w:val="a3"/>
            <w:rFonts w:eastAsia="微软雅黑" w:hint="eastAsia"/>
            <w:noProof/>
            <w:lang w:val="zh-TW" w:eastAsia="zh-TW"/>
          </w:rPr>
          <w:t>签名机制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_Toc421121041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26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 w:rsidP="007C1DBE">
      <w:pPr>
        <w:pStyle w:val="20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2" w:history="1">
        <w:r w:rsidR="00195EC3" w:rsidRPr="00155060">
          <w:rPr>
            <w:rStyle w:val="a3"/>
            <w:rFonts w:ascii="微软雅黑" w:eastAsia="微软雅黑" w:hAnsi="微软雅黑"/>
            <w:noProof/>
          </w:rPr>
          <w:t>10</w:t>
        </w:r>
        <w:r w:rsidR="00195EC3">
          <w:rPr>
            <w:rFonts w:asciiTheme="minorHAnsi" w:eastAsiaTheme="minorEastAsia" w:hAnsiTheme="minorHAnsi" w:cstheme="minorBidi"/>
            <w:noProof/>
          </w:rPr>
          <w:tab/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问题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_Toc421121042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3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10.1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如何使用签名工具获取应用的签名？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_Toc421121043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4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10.2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如何实现</w:t>
        </w:r>
        <w:r w:rsidR="00195EC3" w:rsidRPr="00155060">
          <w:rPr>
            <w:rStyle w:val="a3"/>
            <w:rFonts w:ascii="微软雅黑" w:eastAsia="微软雅黑" w:hAnsi="微软雅黑"/>
            <w:noProof/>
          </w:rPr>
          <w:t>LinkCard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效果？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_Toc421121044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5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10.3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如何实现附件栏集成分享？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_Toc421121045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28</w:t>
        </w:r>
        <w:r w:rsidR="00195EC3">
          <w:rPr>
            <w:noProof/>
            <w:webHidden/>
          </w:rPr>
          <w:fldChar w:fldCharType="end"/>
        </w:r>
      </w:hyperlink>
    </w:p>
    <w:p w:rsidR="00195EC3" w:rsidRDefault="00C905E4">
      <w:pPr>
        <w:pStyle w:val="30"/>
        <w:tabs>
          <w:tab w:val="right" w:leader="dot" w:pos="10456"/>
        </w:tabs>
        <w:rPr>
          <w:rFonts w:asciiTheme="minorHAnsi" w:eastAsiaTheme="minorEastAsia" w:hAnsiTheme="minorHAnsi" w:cstheme="minorBidi"/>
          <w:noProof/>
        </w:rPr>
      </w:pPr>
      <w:hyperlink w:anchor="_Toc421121046" w:history="1">
        <w:r w:rsidR="00195EC3" w:rsidRPr="00155060">
          <w:rPr>
            <w:rStyle w:val="a3"/>
            <w:rFonts w:ascii="微软雅黑" w:eastAsia="微软雅黑" w:hAnsi="微软雅黑"/>
            <w:noProof/>
          </w:rPr>
          <w:t xml:space="preserve">10.4 </w:t>
        </w:r>
        <w:r w:rsidR="00195EC3" w:rsidRPr="00155060">
          <w:rPr>
            <w:rStyle w:val="a3"/>
            <w:rFonts w:ascii="微软雅黑" w:eastAsia="微软雅黑" w:hAnsi="微软雅黑" w:hint="eastAsia"/>
            <w:noProof/>
          </w:rPr>
          <w:t>第三方如何申请接口权限？</w:t>
        </w:r>
        <w:r w:rsidR="00195EC3">
          <w:rPr>
            <w:noProof/>
            <w:webHidden/>
          </w:rPr>
          <w:tab/>
        </w:r>
        <w:r w:rsidR="00195EC3">
          <w:rPr>
            <w:noProof/>
            <w:webHidden/>
          </w:rPr>
          <w:fldChar w:fldCharType="begin"/>
        </w:r>
        <w:r w:rsidR="00195EC3">
          <w:rPr>
            <w:noProof/>
            <w:webHidden/>
          </w:rPr>
          <w:instrText xml:space="preserve"> PAGEREF _Toc421121046 \h </w:instrText>
        </w:r>
        <w:r w:rsidR="00195EC3">
          <w:rPr>
            <w:noProof/>
            <w:webHidden/>
          </w:rPr>
        </w:r>
        <w:r w:rsidR="00195EC3">
          <w:rPr>
            <w:noProof/>
            <w:webHidden/>
          </w:rPr>
          <w:fldChar w:fldCharType="separate"/>
        </w:r>
        <w:r w:rsidR="008A5650">
          <w:rPr>
            <w:noProof/>
            <w:webHidden/>
          </w:rPr>
          <w:t>29</w:t>
        </w:r>
        <w:r w:rsidR="00195EC3">
          <w:rPr>
            <w:noProof/>
            <w:webHidden/>
          </w:rPr>
          <w:fldChar w:fldCharType="end"/>
        </w:r>
      </w:hyperlink>
    </w:p>
    <w:p w:rsidR="00CB62FC" w:rsidRDefault="00195EC3">
      <w:pPr>
        <w:adjustRightInd w:val="0"/>
        <w:snapToGrid w:val="0"/>
        <w:outlineLvl w:val="1"/>
      </w:pPr>
      <w:r>
        <w:fldChar w:fldCharType="end"/>
      </w:r>
    </w:p>
    <w:p w:rsidR="00CB62FC" w:rsidRDefault="00CB62FC">
      <w:pPr>
        <w:widowControl/>
        <w:jc w:val="left"/>
        <w:rPr>
          <w:rFonts w:ascii="微软雅黑" w:eastAsia="微软雅黑" w:hAnsi="微软雅黑"/>
        </w:rPr>
        <w:sectPr w:rsidR="00CB62FC">
          <w:headerReference w:type="default" r:id="rId9"/>
          <w:footerReference w:type="default" r:id="rId10"/>
          <w:footerReference w:type="first" r:id="rId11"/>
          <w:pgSz w:w="11906" w:h="16838"/>
          <w:pgMar w:top="720" w:right="720" w:bottom="720" w:left="720" w:header="851" w:footer="992" w:gutter="0"/>
          <w:cols w:space="720"/>
          <w:titlePg/>
          <w:docGrid w:type="lines" w:linePitch="312"/>
        </w:sect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2" w:name="_Toc382226143"/>
      <w:bookmarkStart w:id="3" w:name="_Toc421121006"/>
      <w:r>
        <w:rPr>
          <w:rFonts w:ascii="微软雅黑" w:eastAsia="微软雅黑" w:hAnsi="微软雅黑" w:hint="eastAsia"/>
        </w:rPr>
        <w:lastRenderedPageBreak/>
        <w:t>概述及名词解释</w:t>
      </w:r>
      <w:bookmarkEnd w:id="2"/>
      <w:bookmarkEnd w:id="3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" w:name="_Toc382226144"/>
      <w:bookmarkStart w:id="5" w:name="_Toc421121007"/>
      <w:r>
        <w:rPr>
          <w:rFonts w:ascii="微软雅黑" w:eastAsia="微软雅黑" w:hAnsi="微软雅黑" w:hint="eastAsia"/>
          <w:sz w:val="24"/>
          <w:szCs w:val="24"/>
        </w:rPr>
        <w:t>1.1 认证授权</w:t>
      </w:r>
      <w:bookmarkEnd w:id="4"/>
      <w:bookmarkEnd w:id="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Android SDK为开发者提供了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auth2.0授权认证，并集成</w:t>
      </w:r>
      <w:r>
        <w:rPr>
          <w:rFonts w:ascii="微软雅黑" w:eastAsia="微软雅黑" w:hAnsi="微软雅黑"/>
        </w:rPr>
        <w:t>SSO</w:t>
      </w:r>
      <w:r>
        <w:rPr>
          <w:rFonts w:ascii="微软雅黑" w:eastAsia="微软雅黑" w:hAnsi="微软雅黑" w:hint="eastAsia"/>
        </w:rPr>
        <w:t>登录功能，</w:t>
      </w:r>
      <w:r>
        <w:rPr>
          <w:rFonts w:ascii="微软雅黑" w:eastAsia="微软雅黑" w:hAnsi="微软雅黑"/>
        </w:rPr>
        <w:t>使</w:t>
      </w:r>
      <w:r>
        <w:rPr>
          <w:rFonts w:ascii="微软雅黑" w:eastAsia="微软雅黑" w:hAnsi="微软雅黑" w:hint="eastAsia"/>
        </w:rPr>
        <w:t>第三</w:t>
      </w:r>
      <w:proofErr w:type="gramStart"/>
      <w:r>
        <w:rPr>
          <w:rFonts w:ascii="微软雅黑" w:eastAsia="微软雅黑" w:hAnsi="微软雅黑" w:hint="eastAsia"/>
        </w:rPr>
        <w:t>方应用</w:t>
      </w:r>
      <w:proofErr w:type="gramEnd"/>
      <w:r>
        <w:rPr>
          <w:rFonts w:ascii="微软雅黑" w:eastAsia="微软雅黑" w:hAnsi="微软雅黑" w:hint="eastAsia"/>
        </w:rPr>
        <w:t>无需了解复杂的验证机制即可进行授权登录操作，</w:t>
      </w:r>
      <w:r>
        <w:rPr>
          <w:rFonts w:ascii="微软雅黑" w:eastAsia="微软雅黑" w:hAnsi="微软雅黑"/>
        </w:rPr>
        <w:t>并</w:t>
      </w:r>
      <w:proofErr w:type="gramStart"/>
      <w:r>
        <w:rPr>
          <w:rFonts w:ascii="微软雅黑" w:eastAsia="微软雅黑" w:hAnsi="微软雅黑" w:hint="eastAsia"/>
        </w:rPr>
        <w:t>提供微博分享</w:t>
      </w:r>
      <w:proofErr w:type="gramEnd"/>
      <w:r>
        <w:rPr>
          <w:rFonts w:ascii="微软雅黑" w:eastAsia="微软雅黑" w:hAnsi="微软雅黑" w:hint="eastAsia"/>
        </w:rPr>
        <w:t>功能，第三</w:t>
      </w:r>
      <w:proofErr w:type="gramStart"/>
      <w:r>
        <w:rPr>
          <w:rFonts w:ascii="微软雅黑" w:eastAsia="微软雅黑" w:hAnsi="微软雅黑"/>
        </w:rPr>
        <w:t>方应用</w:t>
      </w:r>
      <w:proofErr w:type="gramEnd"/>
      <w:r>
        <w:rPr>
          <w:rFonts w:ascii="微软雅黑" w:eastAsia="微软雅黑" w:hAnsi="微软雅黑" w:hint="eastAsia"/>
        </w:rPr>
        <w:t>可直接</w:t>
      </w:r>
      <w:proofErr w:type="gramStart"/>
      <w:r>
        <w:rPr>
          <w:rFonts w:ascii="微软雅黑" w:eastAsia="微软雅黑" w:hAnsi="微软雅黑" w:hint="eastAsia"/>
        </w:rPr>
        <w:t>通过微博客户端</w:t>
      </w:r>
      <w:proofErr w:type="gramEnd"/>
      <w:r>
        <w:rPr>
          <w:rFonts w:ascii="微软雅黑" w:eastAsia="微软雅黑" w:hAnsi="微软雅黑" w:hint="eastAsia"/>
        </w:rPr>
        <w:t>进行分享。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本文档介绍了新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Android SDK的三种授权方式，各种分享、获取用户信息等常用接口，并给出简单的示例分析，帮助第三方开发</w:t>
      </w:r>
      <w:proofErr w:type="gramStart"/>
      <w:r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/>
        </w:rPr>
        <w:t>快速</w:t>
      </w:r>
      <w:proofErr w:type="gramEnd"/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" w:name="_Toc353957687"/>
      <w:bookmarkStart w:id="7" w:name="_Toc382226145"/>
      <w:bookmarkStart w:id="8" w:name="_Toc421121008"/>
      <w:r>
        <w:rPr>
          <w:rFonts w:ascii="微软雅黑" w:eastAsia="微软雅黑" w:hAnsi="微软雅黑" w:hint="eastAsia"/>
          <w:sz w:val="24"/>
          <w:szCs w:val="24"/>
        </w:rPr>
        <w:t>1.2 名词解释</w:t>
      </w:r>
      <w:bookmarkEnd w:id="6"/>
      <w:bookmarkEnd w:id="7"/>
      <w:bookmarkEnd w:id="8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8080"/>
      </w:tblGrid>
      <w:tr w:rsidR="00CB62FC">
        <w:trPr>
          <w:trHeight w:val="473"/>
        </w:trPr>
        <w:tc>
          <w:tcPr>
            <w:tcW w:w="2518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注解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AppKey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分配给每个第三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方应用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的App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ey，用于鉴权身份，显示来源等功能。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RedirectURI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授权回调页面。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授权回调页对移动客户端应用来说对用户是不可见的，所以定义为何种形式都将不影响，但是没有定义将无法使用SDK认证登录。建议使用默认回调页</w:t>
            </w:r>
            <w:r w:rsidR="00C905E4">
              <w:fldChar w:fldCharType="begin"/>
            </w:r>
            <w:r w:rsidR="00C905E4">
              <w:instrText xml:space="preserve"> HYPERLINK "https://api.weibo.com/oauth2/default.html" </w:instrText>
            </w:r>
            <w:r w:rsidR="00C905E4">
              <w:fldChar w:fldCharType="separate"/>
            </w:r>
            <w:r>
              <w:rPr>
                <w:rStyle w:val="a3"/>
                <w:rFonts w:ascii="微软雅黑" w:eastAsia="微软雅黑" w:hAnsi="微软雅黑" w:hint="eastAsia"/>
                <w:sz w:val="18"/>
                <w:szCs w:val="18"/>
              </w:rPr>
              <w:t>https://api.weibo.com/oauth2/default.html</w:t>
            </w:r>
            <w:r w:rsidR="00C905E4">
              <w:rPr>
                <w:rStyle w:val="a3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可以在“新浪微博开放平台-&gt;我的应用-&gt;应用信息-&gt;高级应用-&gt;授权设置-&gt;应用回调页”中找到。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Scope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cope是OAuth2.0新版授权页的一个功能，通过scope平台将开放更多的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微博核心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功能给开发者，同时也加强用户隐私保护，提升用户体验，用户在新OAuth2.0授权页中有权利选择赋予应用的功能。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AccessToken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表示用户身份的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oken，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用于微博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OpenAPI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的调用。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Oauth2.0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Web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WebView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进行授权，并返回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346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SSO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唤起微博客户端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进行授权，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Code授权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通过应用的APP_ID和APP_KEY来获取Token，不需要应用的包名和签名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9" w:name="_Toc353957688"/>
      <w:bookmarkStart w:id="10" w:name="_Toc382226146"/>
      <w:bookmarkStart w:id="11" w:name="_Toc421121009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列表</w:t>
      </w:r>
      <w:bookmarkEnd w:id="9"/>
      <w:bookmarkEnd w:id="10"/>
      <w:bookmarkEnd w:id="11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2" w:name="_Toc382226147"/>
      <w:bookmarkStart w:id="13" w:name="_Toc421121010"/>
      <w:r>
        <w:rPr>
          <w:rFonts w:ascii="微软雅黑" w:eastAsia="微软雅黑" w:hAnsi="微软雅黑" w:hint="eastAsia"/>
          <w:sz w:val="24"/>
          <w:szCs w:val="24"/>
        </w:rPr>
        <w:t>2.1 认证授权</w:t>
      </w:r>
      <w:bookmarkEnd w:id="12"/>
      <w:bookmarkEnd w:id="13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为开发者提供三种授权方式：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SSO授权：仅当手机安装</w:t>
      </w:r>
      <w:proofErr w:type="gramStart"/>
      <w:r>
        <w:rPr>
          <w:rFonts w:ascii="微软雅黑" w:eastAsia="微软雅黑" w:hAnsi="微软雅黑" w:hint="eastAsia"/>
        </w:rPr>
        <w:t>新浪微博</w:t>
      </w:r>
      <w:proofErr w:type="gramEnd"/>
      <w:r>
        <w:rPr>
          <w:rFonts w:ascii="微软雅黑" w:eastAsia="微软雅黑" w:hAnsi="微软雅黑" w:hint="eastAsia"/>
        </w:rPr>
        <w:t>。客户端时使用 SSO 授权登陆，实现见</w:t>
      </w:r>
      <w:r>
        <w:rPr>
          <w:rFonts w:ascii="微软雅黑" w:eastAsia="微软雅黑" w:hAnsi="微软雅黑" w:hint="eastAsia"/>
          <w:b/>
        </w:rPr>
        <w:t>6.1.1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</w:t>
      </w:r>
      <w:r>
        <w:rPr>
          <w:rFonts w:ascii="微软雅黑" w:eastAsia="微软雅黑" w:hAnsi="微软雅黑" w:hint="eastAsia"/>
        </w:rPr>
        <w:t xml:space="preserve"> 授权：在没有客户端的情况下，可直接使用该授权，实现见</w:t>
      </w:r>
      <w:r>
        <w:rPr>
          <w:rFonts w:ascii="微软雅黑" w:eastAsia="微软雅黑" w:hAnsi="微软雅黑" w:hint="eastAsia"/>
          <w:b/>
        </w:rPr>
        <w:t>6.1.</w:t>
      </w:r>
      <w:r>
        <w:rPr>
          <w:rFonts w:ascii="微软雅黑" w:eastAsia="微软雅黑" w:hAnsi="微软雅黑"/>
          <w:b/>
        </w:rPr>
        <w:t>2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SSO+Web</w:t>
      </w:r>
      <w:proofErr w:type="spellEnd"/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授权： 如果手机</w:t>
      </w:r>
      <w:proofErr w:type="gramStart"/>
      <w:r>
        <w:rPr>
          <w:rFonts w:ascii="微软雅黑" w:eastAsia="微软雅黑" w:hAnsi="微软雅黑" w:hint="eastAsia"/>
        </w:rPr>
        <w:t>端安</w:t>
      </w:r>
      <w:proofErr w:type="gramEnd"/>
      <w:r>
        <w:rPr>
          <w:rFonts w:ascii="微软雅黑" w:eastAsia="微软雅黑" w:hAnsi="微软雅黑" w:hint="eastAsia"/>
        </w:rPr>
        <w:t>装了新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客户端的话会默认发起SSO授权，反之则进行Web授权 （</w:t>
      </w:r>
      <w:r>
        <w:rPr>
          <w:rFonts w:ascii="微软雅黑" w:eastAsia="微软雅黑" w:hAnsi="微软雅黑" w:hint="eastAsia"/>
          <w:b/>
        </w:rPr>
        <w:t>推荐使用</w:t>
      </w:r>
      <w:r>
        <w:rPr>
          <w:rFonts w:ascii="微软雅黑" w:eastAsia="微软雅黑" w:hAnsi="微软雅黑" w:hint="eastAsia"/>
        </w:rPr>
        <w:t>） ，实现见</w:t>
      </w:r>
      <w:r>
        <w:rPr>
          <w:rFonts w:ascii="微软雅黑" w:eastAsia="微软雅黑" w:hAnsi="微软雅黑" w:hint="eastAsia"/>
          <w:b/>
        </w:rPr>
        <w:t>6.1.3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4" w:name="_Toc382226148"/>
      <w:bookmarkStart w:id="15" w:name="_Toc421121011"/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2.2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微博分享</w:t>
      </w:r>
      <w:bookmarkEnd w:id="14"/>
      <w:bookmarkEnd w:id="15"/>
      <w:proofErr w:type="gramEnd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通过微博</w:t>
      </w:r>
      <w:proofErr w:type="gramEnd"/>
      <w:r>
        <w:rPr>
          <w:rFonts w:ascii="微软雅黑" w:eastAsia="微软雅黑" w:hAnsi="微软雅黑" w:hint="eastAsia"/>
        </w:rPr>
        <w:t>SDK</w:t>
      </w:r>
      <w:r>
        <w:rPr>
          <w:rFonts w:ascii="微软雅黑" w:eastAsia="微软雅黑" w:hAnsi="微软雅黑"/>
        </w:rPr>
        <w:t>，第三</w:t>
      </w:r>
      <w:proofErr w:type="gramStart"/>
      <w:r>
        <w:rPr>
          <w:rFonts w:ascii="微软雅黑" w:eastAsia="微软雅黑" w:hAnsi="微软雅黑"/>
        </w:rPr>
        <w:t>方应用</w:t>
      </w:r>
      <w:proofErr w:type="gramEnd"/>
      <w:r>
        <w:rPr>
          <w:rFonts w:ascii="微软雅黑" w:eastAsia="微软雅黑" w:hAnsi="微软雅黑"/>
        </w:rPr>
        <w:t>能够</w:t>
      </w:r>
      <w:r>
        <w:rPr>
          <w:rFonts w:ascii="微软雅黑" w:eastAsia="微软雅黑" w:hAnsi="微软雅黑" w:hint="eastAsia"/>
        </w:rPr>
        <w:t>分享文字、图片、视频、音乐等内容</w:t>
      </w:r>
      <w:r>
        <w:rPr>
          <w:rFonts w:ascii="微软雅黑" w:eastAsia="微软雅黑" w:hAnsi="微软雅黑"/>
        </w:rPr>
        <w:t>，目前</w:t>
      </w:r>
      <w:r>
        <w:rPr>
          <w:rFonts w:ascii="微软雅黑" w:eastAsia="微软雅黑" w:hAnsi="微软雅黑" w:hint="eastAsia"/>
        </w:rPr>
        <w:t>分享有三种方式：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有微博客户端</w:t>
      </w:r>
      <w:proofErr w:type="gramEnd"/>
      <w:r>
        <w:rPr>
          <w:rFonts w:ascii="微软雅黑" w:eastAsia="微软雅黑" w:hAnsi="微软雅黑" w:hint="eastAsia"/>
        </w:rPr>
        <w:t>情况</w:t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通过第三</w:t>
      </w:r>
      <w:proofErr w:type="gramStart"/>
      <w:r>
        <w:rPr>
          <w:rFonts w:ascii="微软雅黑" w:eastAsia="微软雅黑" w:hAnsi="微软雅黑" w:hint="eastAsia"/>
        </w:rPr>
        <w:t>方应用唤起微博</w:t>
      </w:r>
      <w:proofErr w:type="gramEnd"/>
      <w:r>
        <w:rPr>
          <w:rFonts w:ascii="微软雅黑" w:eastAsia="微软雅黑" w:hAnsi="微软雅黑" w:hint="eastAsia"/>
        </w:rPr>
        <w:t>客户端进行分享（该分享</w:t>
      </w:r>
      <w:r>
        <w:rPr>
          <w:rFonts w:ascii="微软雅黑" w:eastAsia="微软雅黑" w:hAnsi="微软雅黑"/>
        </w:rPr>
        <w:t>方式为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方客户端</w:t>
      </w:r>
      <w:r>
        <w:rPr>
          <w:rFonts w:ascii="微软雅黑" w:eastAsia="微软雅黑" w:hAnsi="微软雅黑" w:hint="eastAsia"/>
        </w:rPr>
        <w:t>通常的</w:t>
      </w:r>
      <w:r>
        <w:rPr>
          <w:rFonts w:ascii="微软雅黑" w:eastAsia="微软雅黑" w:hAnsi="微软雅黑"/>
        </w:rPr>
        <w:t>使用方式）</w:t>
      </w:r>
      <w:r>
        <w:rPr>
          <w:rFonts w:ascii="微软雅黑" w:eastAsia="微软雅黑" w:hAnsi="微软雅黑" w:hint="eastAsia"/>
        </w:rPr>
        <w:t>，</w:t>
      </w:r>
      <w:r w:rsidR="00C905E4">
        <w:fldChar w:fldCharType="begin"/>
      </w:r>
      <w:r w:rsidR="00C905E4">
        <w:instrText xml:space="preserve"> HYPERLINK \l "_6.2.1</w:instrText>
      </w:r>
      <w:r w:rsidR="00C905E4">
        <w:instrText>从第三方应用唤起微博客户端进行分享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实现见6.2.1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通过微博客户端</w:t>
      </w:r>
      <w:proofErr w:type="gramEnd"/>
      <w:r>
        <w:rPr>
          <w:rFonts w:ascii="微软雅黑" w:eastAsia="微软雅黑" w:hAnsi="微软雅黑" w:hint="eastAsia"/>
        </w:rPr>
        <w:t>唤起第三</w:t>
      </w:r>
      <w:proofErr w:type="gramStart"/>
      <w:r>
        <w:rPr>
          <w:rFonts w:ascii="微软雅黑" w:eastAsia="微软雅黑" w:hAnsi="微软雅黑" w:hint="eastAsia"/>
        </w:rPr>
        <w:t>方应用</w:t>
      </w:r>
      <w:proofErr w:type="gramEnd"/>
      <w:r>
        <w:rPr>
          <w:rFonts w:ascii="微软雅黑" w:eastAsia="微软雅黑" w:hAnsi="微软雅黑" w:hint="eastAsia"/>
        </w:rPr>
        <w:t>进行分享（该分享方式需要合作接入，参考</w:t>
      </w:r>
      <w:r w:rsidR="00C905E4">
        <w:fldChar w:fldCharType="begin"/>
      </w:r>
      <w:r w:rsidR="00C905E4">
        <w:instrText xml:space="preserve"> HYPERLINK "http://t.cn/aex4JF" </w:instrText>
      </w:r>
      <w:r w:rsidR="00C905E4">
        <w:fldChar w:fldCharType="separate"/>
      </w:r>
      <w:r>
        <w:rPr>
          <w:rStyle w:val="a3"/>
          <w:rFonts w:ascii="微软雅黑" w:eastAsia="微软雅黑" w:hAnsi="微软雅黑"/>
        </w:rPr>
        <w:t>http://t.cn/aex4JF</w:t>
      </w:r>
      <w:r w:rsidR="00C905E4">
        <w:rPr>
          <w:rStyle w:val="a3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 w:rsidR="00C905E4">
        <w:fldChar w:fldCharType="begin"/>
      </w:r>
      <w:r w:rsidR="00C905E4">
        <w:instrText xml:space="preserve"> HYPERLINK \l "_6.2.2_</w:instrText>
      </w:r>
      <w:r w:rsidR="00C905E4">
        <w:instrText>从微博客户端唤起第三方应用进行分享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实现见6.2.2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无微博客户端</w:t>
      </w:r>
      <w:proofErr w:type="gramEnd"/>
      <w:r>
        <w:rPr>
          <w:rFonts w:ascii="微软雅黑" w:eastAsia="微软雅黑" w:hAnsi="微软雅黑" w:hint="eastAsia"/>
        </w:rPr>
        <w:t>情况，</w:t>
      </w:r>
      <w:r w:rsidR="00C905E4">
        <w:fldChar w:fldCharType="begin"/>
      </w:r>
      <w:r w:rsidR="00C905E4">
        <w:instrText xml:space="preserve"> HYPERLINK \l "_6.2.3_</w:instrText>
      </w:r>
      <w:r w:rsidR="00C905E4">
        <w:instrText>使用</w:instrText>
      </w:r>
      <w:r w:rsidR="00C905E4">
        <w:instrText>OpenAPI</w:instrText>
      </w:r>
      <w:r w:rsidR="00C905E4">
        <w:instrText>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实现见6.2.3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OpenAPI</w:t>
      </w:r>
      <w:proofErr w:type="spellEnd"/>
      <w:r>
        <w:rPr>
          <w:rFonts w:ascii="微软雅黑" w:eastAsia="微软雅黑" w:hAnsi="微软雅黑" w:hint="eastAsia"/>
        </w:rPr>
        <w:t>进行分享,直接使用</w:t>
      </w:r>
      <w:proofErr w:type="spellStart"/>
      <w:r>
        <w:rPr>
          <w:rFonts w:ascii="微软雅黑" w:eastAsia="微软雅黑" w:hAnsi="微软雅黑" w:hint="eastAsia"/>
        </w:rPr>
        <w:t>StatusesAPI</w:t>
      </w:r>
      <w:proofErr w:type="spellEnd"/>
      <w:r>
        <w:rPr>
          <w:rFonts w:ascii="微软雅黑" w:eastAsia="微软雅黑" w:hAnsi="微软雅黑" w:hint="eastAsia"/>
        </w:rPr>
        <w:t>中的upload、update或</w:t>
      </w:r>
      <w:proofErr w:type="spellStart"/>
      <w:r>
        <w:rPr>
          <w:rFonts w:ascii="微软雅黑" w:eastAsia="微软雅黑" w:hAnsi="微软雅黑" w:hint="eastAsia"/>
        </w:rPr>
        <w:t>uploadUrlText</w:t>
      </w:r>
      <w:proofErr w:type="spellEnd"/>
      <w:r>
        <w:rPr>
          <w:rFonts w:ascii="微软雅黑" w:eastAsia="微软雅黑" w:hAnsi="微软雅黑" w:hint="eastAsia"/>
        </w:rPr>
        <w:t xml:space="preserve"> 函数进行分享,或</w:t>
      </w:r>
      <w:r>
        <w:rPr>
          <w:rFonts w:ascii="微软雅黑" w:eastAsia="微软雅黑" w:hAnsi="微软雅黑"/>
        </w:rPr>
        <w:t>直接使用</w:t>
      </w:r>
      <w:proofErr w:type="spellStart"/>
      <w:r>
        <w:rPr>
          <w:rFonts w:ascii="微软雅黑" w:eastAsia="微软雅黑" w:hAnsi="微软雅黑"/>
        </w:rPr>
        <w:t>AsyncWeiboRunner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requestAsync</w:t>
      </w:r>
      <w:proofErr w:type="spellEnd"/>
      <w:r>
        <w:rPr>
          <w:rFonts w:ascii="微软雅黑" w:eastAsia="微软雅黑" w:hAnsi="微软雅黑" w:hint="eastAsia"/>
        </w:rPr>
        <w:t>方法，</w:t>
      </w:r>
      <w:r>
        <w:rPr>
          <w:rFonts w:ascii="微软雅黑" w:eastAsia="微软雅黑" w:hAnsi="微软雅黑"/>
        </w:rPr>
        <w:t>自己进行</w:t>
      </w:r>
      <w:r>
        <w:rPr>
          <w:rFonts w:ascii="微软雅黑" w:eastAsia="微软雅黑" w:hAnsi="微软雅黑" w:hint="eastAsia"/>
        </w:rPr>
        <w:t>拼接参数</w:t>
      </w:r>
      <w:r>
        <w:rPr>
          <w:rFonts w:ascii="微软雅黑" w:eastAsia="微软雅黑" w:hAnsi="微软雅黑"/>
        </w:rPr>
        <w:t>进行HTTP请求</w:t>
      </w:r>
      <w:r>
        <w:rPr>
          <w:rFonts w:ascii="微软雅黑" w:eastAsia="微软雅黑" w:hAnsi="微软雅黑" w:hint="eastAsia"/>
        </w:rPr>
        <w:t>实现分享。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6" w:name="_Toc382226149"/>
      <w:bookmarkStart w:id="17" w:name="_Toc421121012"/>
      <w:r>
        <w:rPr>
          <w:rFonts w:ascii="微软雅黑" w:eastAsia="微软雅黑" w:hAnsi="微软雅黑" w:hint="eastAsia"/>
          <w:sz w:val="24"/>
          <w:szCs w:val="24"/>
        </w:rPr>
        <w:t>2.3 登录/注销</w:t>
      </w:r>
      <w:r>
        <w:rPr>
          <w:rFonts w:ascii="微软雅黑" w:eastAsia="微软雅黑" w:hAnsi="微软雅黑"/>
          <w:sz w:val="24"/>
          <w:szCs w:val="24"/>
        </w:rPr>
        <w:t>按钮</w:t>
      </w:r>
      <w:bookmarkEnd w:id="16"/>
      <w:bookmarkEnd w:id="17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微博</w:t>
      </w:r>
      <w:proofErr w:type="gramEnd"/>
      <w:r>
        <w:rPr>
          <w:rFonts w:ascii="微软雅黑" w:eastAsia="微软雅黑" w:hAnsi="微软雅黑"/>
        </w:rPr>
        <w:t>SDK目前提供了两类登录按钮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一种是一键</w:t>
      </w:r>
      <w:r>
        <w:rPr>
          <w:rFonts w:ascii="微软雅黑" w:eastAsia="微软雅黑" w:hAnsi="微软雅黑" w:hint="eastAsia"/>
        </w:rPr>
        <w:t>登陆</w:t>
      </w:r>
      <w:r>
        <w:rPr>
          <w:rFonts w:ascii="微软雅黑" w:eastAsia="微软雅黑" w:hAnsi="微软雅黑"/>
        </w:rPr>
        <w:t>按钮，一种是登陆</w:t>
      </w:r>
      <w:r>
        <w:rPr>
          <w:rFonts w:ascii="微软雅黑" w:eastAsia="微软雅黑" w:hAnsi="微软雅黑" w:hint="eastAsia"/>
        </w:rPr>
        <w:t>/注销按钮，</w:t>
      </w:r>
      <w:r>
        <w:rPr>
          <w:rFonts w:ascii="微软雅黑" w:eastAsia="微软雅黑" w:hAnsi="微软雅黑"/>
        </w:rPr>
        <w:t>两者都是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SSO登录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。</w:t>
      </w:r>
    </w:p>
    <w:p w:rsidR="00CB62FC" w:rsidRDefault="00042782">
      <w:pPr>
        <w:pStyle w:val="3"/>
        <w:spacing w:after="160"/>
        <w:rPr>
          <w:rFonts w:ascii="微软雅黑" w:eastAsia="微软雅黑" w:hAnsi="微软雅黑"/>
          <w:sz w:val="24"/>
          <w:szCs w:val="24"/>
        </w:rPr>
      </w:pPr>
      <w:bookmarkStart w:id="18" w:name="_Toc382226150"/>
      <w:bookmarkStart w:id="19" w:name="_Toc421121013"/>
      <w:r>
        <w:rPr>
          <w:rFonts w:ascii="微软雅黑" w:eastAsia="微软雅黑" w:hAnsi="微软雅黑" w:hint="eastAsia"/>
          <w:sz w:val="24"/>
          <w:szCs w:val="24"/>
        </w:rPr>
        <w:t>2.4 开放</w:t>
      </w:r>
      <w:r>
        <w:rPr>
          <w:rFonts w:ascii="微软雅黑" w:eastAsia="微软雅黑" w:hAnsi="微软雅黑"/>
          <w:sz w:val="24"/>
          <w:szCs w:val="24"/>
        </w:rPr>
        <w:t>接口</w:t>
      </w:r>
      <w:bookmarkEnd w:id="18"/>
      <w:bookmarkEnd w:id="19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，以供</w:t>
      </w:r>
      <w:r>
        <w:rPr>
          <w:rFonts w:ascii="微软雅黑" w:eastAsia="微软雅黑" w:hAnsi="微软雅黑"/>
        </w:rPr>
        <w:t>大家参考</w:t>
      </w:r>
      <w:r>
        <w:rPr>
          <w:rFonts w:ascii="微软雅黑" w:eastAsia="微软雅黑" w:hAnsi="微软雅黑" w:hint="eastAsia"/>
        </w:rPr>
        <w:t>：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097"/>
        <w:gridCol w:w="1405"/>
        <w:gridCol w:w="5875"/>
      </w:tblGrid>
      <w:tr w:rsidR="00CB62FC">
        <w:trPr>
          <w:trHeight w:val="28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LogoutAPI</w:t>
            </w:r>
            <w:proofErr w:type="spellEnd"/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注销接口</w:t>
            </w:r>
          </w:p>
        </w:tc>
        <w:tc>
          <w:tcPr>
            <w:tcW w:w="5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授权回收接口，取消用户的授权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InviteAPI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好友邀请接口，向自己的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微博互粉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好友发送私信邀请、礼物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StatusesAPI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微博接口</w:t>
            </w:r>
            <w:proofErr w:type="gramEnd"/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获取微博信息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、删除微博、发送微博、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获取微博官方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表情等接口</w:t>
            </w:r>
          </w:p>
        </w:tc>
      </w:tr>
      <w:tr w:rsidR="00CB62FC">
        <w:trPr>
          <w:trHeight w:val="46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FavoritesAPI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收藏接口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获取收藏列表、收藏信息、收藏标签，增删改收藏列表等接口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CommentsAPI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获取评论列表、评论信息，删除、回复评论等接口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FriendshipsAPI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获取关注列表、关注用户Id、粉丝列表，关注或取消关注等接口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GroupAPI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获取好友分组列表、好友分组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的微博列表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，增删改好友分组等接口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LocationAPI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地理信息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获取坐标、返回实际位置信息等接口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PlaceAPI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位置服务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获取用户、用户与好友、某个位置点、周边的位置动态等接口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ShortUrlAPI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微博短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转换长短链接，获取链接点击数、来源、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微博内容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、评论数等接口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AccountAPI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获取登录用户的信息、API访问频率限制、学校列表、退出等接口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ActivityInvokeAPI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微博相关页</w:t>
            </w:r>
            <w:proofErr w:type="gramEnd"/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起微博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客户端发送微博、查看周边人、打开个人资料等页面接口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CommonAPI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公共服务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获取城市列表、国家列表、时区配置表等接口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RegisterAPI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根据用户填写的信息验证用户填写的昵称是否可用接口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SearchAPI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搜索用户、微博、学校、公司、应用时的联想搜索建议等接口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SuggestionsAPI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获取热门用户列表、感兴趣的人、推荐相关微博、精品推荐等接口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TagsAPI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获取用户的标签列表、创建或删除标签等接口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TrendsAPI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话题接口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获取话题列表、热门话题、关注或取消关注某话题等接口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UsersAPI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获取用户信息、用户最新的一条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微博信息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等接口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20" w:name="_Toc382226151"/>
      <w:bookmarkStart w:id="21" w:name="_Toc421121014"/>
      <w:bookmarkStart w:id="22" w:name="_Toc353957689"/>
      <w:bookmarkStart w:id="23" w:name="OLE_LINK4"/>
      <w:r>
        <w:rPr>
          <w:rFonts w:ascii="微软雅黑" w:eastAsia="微软雅黑" w:hAnsi="微软雅黑" w:hint="eastAsia"/>
        </w:rPr>
        <w:lastRenderedPageBreak/>
        <w:t>运行示例</w:t>
      </w:r>
      <w:r>
        <w:rPr>
          <w:rFonts w:ascii="微软雅黑" w:eastAsia="微软雅黑" w:hAnsi="微软雅黑"/>
        </w:rPr>
        <w:t>代码</w:t>
      </w:r>
      <w:bookmarkEnd w:id="20"/>
      <w:bookmarkEnd w:id="21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</w:t>
      </w:r>
      <w:proofErr w:type="gramStart"/>
      <w:r>
        <w:rPr>
          <w:rFonts w:ascii="微软雅黑" w:eastAsia="微软雅黑" w:hAnsi="微软雅黑"/>
        </w:rPr>
        <w:t>方便第三方</w:t>
      </w:r>
      <w:r>
        <w:rPr>
          <w:rFonts w:ascii="微软雅黑" w:eastAsia="微软雅黑" w:hAnsi="微软雅黑" w:hint="eastAsia"/>
        </w:rPr>
        <w:t>应用</w:t>
      </w:r>
      <w:proofErr w:type="gramEnd"/>
      <w:r>
        <w:rPr>
          <w:rFonts w:ascii="微软雅黑" w:eastAsia="微软雅黑" w:hAnsi="微软雅黑"/>
        </w:rPr>
        <w:t>更快的</w:t>
      </w:r>
      <w:proofErr w:type="gramStart"/>
      <w:r>
        <w:rPr>
          <w:rFonts w:ascii="微软雅黑" w:eastAsia="微软雅黑" w:hAnsi="微软雅黑"/>
        </w:rPr>
        <w:t>集成</w:t>
      </w:r>
      <w:r>
        <w:rPr>
          <w:rFonts w:ascii="微软雅黑" w:eastAsia="微软雅黑" w:hAnsi="微软雅黑" w:hint="eastAsia"/>
        </w:rPr>
        <w:t>微博</w:t>
      </w:r>
      <w:proofErr w:type="gramEnd"/>
      <w:r>
        <w:rPr>
          <w:rFonts w:ascii="微软雅黑" w:eastAsia="微软雅黑" w:hAnsi="微软雅黑"/>
        </w:rPr>
        <w:t>SDK，</w:t>
      </w:r>
      <w:r>
        <w:rPr>
          <w:rFonts w:ascii="微软雅黑" w:eastAsia="微软雅黑" w:hAnsi="微软雅黑" w:hint="eastAsia"/>
        </w:rPr>
        <w:t>更清晰</w:t>
      </w:r>
      <w:r>
        <w:rPr>
          <w:rFonts w:ascii="微软雅黑" w:eastAsia="微软雅黑" w:hAnsi="微软雅黑"/>
        </w:rPr>
        <w:t>的了解</w:t>
      </w:r>
      <w:proofErr w:type="gramStart"/>
      <w:r>
        <w:rPr>
          <w:rFonts w:ascii="微软雅黑" w:eastAsia="微软雅黑" w:hAnsi="微软雅黑"/>
        </w:rPr>
        <w:t>目前微博</w:t>
      </w:r>
      <w:proofErr w:type="gramEnd"/>
      <w:r>
        <w:rPr>
          <w:rFonts w:ascii="微软雅黑" w:eastAsia="微软雅黑" w:hAnsi="微软雅黑"/>
        </w:rPr>
        <w:t>SDK所提供的功能，</w:t>
      </w:r>
      <w:r>
        <w:rPr>
          <w:rFonts w:ascii="微软雅黑" w:eastAsia="微软雅黑" w:hAnsi="微软雅黑" w:hint="eastAsia"/>
        </w:rPr>
        <w:t>可在</w:t>
      </w:r>
      <w:proofErr w:type="spellStart"/>
      <w:r>
        <w:rPr>
          <w:rFonts w:ascii="微软雅黑" w:eastAsia="微软雅黑" w:hAnsi="微软雅黑"/>
        </w:rPr>
        <w:t>GitHub</w:t>
      </w:r>
      <w:proofErr w:type="spellEnd"/>
      <w:r>
        <w:rPr>
          <w:rFonts w:ascii="微软雅黑" w:eastAsia="微软雅黑" w:hAnsi="微软雅黑" w:hint="eastAsia"/>
        </w:rPr>
        <w:t>（</w:t>
      </w:r>
      <w:hyperlink r:id="rId12" w:history="1">
        <w:r>
          <w:rPr>
            <w:rStyle w:val="a3"/>
            <w:rFonts w:ascii="微软雅黑" w:eastAsia="微软雅黑" w:hAnsi="微软雅黑"/>
            <w:szCs w:val="21"/>
          </w:rPr>
          <w:t>https://github.com/mobileresearch/weibo_android_sdk</w:t>
        </w:r>
      </w:hyperlink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下载整个</w:t>
      </w:r>
      <w:r>
        <w:rPr>
          <w:rFonts w:ascii="微软雅黑" w:eastAsia="微软雅黑" w:hAnsi="微软雅黑"/>
        </w:rPr>
        <w:t>示例工程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及对应的APK安装包。</w:t>
      </w:r>
      <w:r>
        <w:rPr>
          <w:rFonts w:ascii="微软雅黑" w:eastAsia="微软雅黑" w:hAnsi="微软雅黑" w:hint="eastAsia"/>
        </w:rPr>
        <w:t>运行工程可以通过以下两种方式进行运行：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直接</w:t>
      </w:r>
      <w:r>
        <w:rPr>
          <w:rFonts w:ascii="微软雅黑" w:eastAsia="微软雅黑" w:hAnsi="微软雅黑" w:hint="eastAsia"/>
        </w:rPr>
        <w:t>安装</w:t>
      </w:r>
      <w:proofErr w:type="spellStart"/>
      <w:r>
        <w:rPr>
          <w:rFonts w:ascii="微软雅黑" w:eastAsia="微软雅黑" w:hAnsi="微软雅黑"/>
        </w:rPr>
        <w:t>WeiboSDKDemo.apk</w:t>
      </w:r>
      <w:proofErr w:type="spellEnd"/>
      <w:r>
        <w:rPr>
          <w:rFonts w:ascii="微软雅黑" w:eastAsia="微软雅黑" w:hAnsi="微软雅黑" w:hint="eastAsia"/>
        </w:rPr>
        <w:t>至手机进行运行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在Eclipse中导入并运行</w:t>
      </w:r>
      <w:proofErr w:type="spellStart"/>
      <w:r>
        <w:rPr>
          <w:rFonts w:ascii="微软雅黑" w:eastAsia="微软雅黑" w:hAnsi="微软雅黑"/>
        </w:rPr>
        <w:t>WeiboSDKDemo</w:t>
      </w:r>
      <w:proofErr w:type="spellEnd"/>
      <w:r>
        <w:rPr>
          <w:rFonts w:ascii="微软雅黑" w:eastAsia="微软雅黑" w:hAnsi="微软雅黑"/>
        </w:rPr>
        <w:t>工程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们简要描述一下</w:t>
      </w:r>
      <w:r>
        <w:rPr>
          <w:rFonts w:ascii="微软雅黑" w:eastAsia="微软雅黑" w:hAnsi="微软雅黑" w:hint="eastAsia"/>
        </w:rPr>
        <w:t>运行Demo工程的步骤</w:t>
      </w:r>
      <w:r>
        <w:rPr>
          <w:rFonts w:ascii="微软雅黑" w:eastAsia="微软雅黑" w:hAnsi="微软雅黑"/>
        </w:rPr>
        <w:t>：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4" w:name="_Toc382226152"/>
      <w:bookmarkStart w:id="25" w:name="_Toc421121015"/>
      <w:r>
        <w:rPr>
          <w:rFonts w:ascii="微软雅黑" w:eastAsia="微软雅黑" w:hAnsi="微软雅黑" w:hint="eastAsia"/>
          <w:sz w:val="24"/>
          <w:szCs w:val="24"/>
        </w:rPr>
        <w:t>3.1 导入工程</w:t>
      </w:r>
      <w:bookmarkEnd w:id="24"/>
      <w:bookmarkEnd w:id="2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Eclipse中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Fil</w:t>
      </w:r>
      <w:r>
        <w:rPr>
          <w:rFonts w:ascii="微软雅黑" w:eastAsia="微软雅黑" w:hAnsi="微软雅黑"/>
        </w:rPr>
        <w:t>e</w:t>
      </w:r>
      <w:r>
        <w:sym w:font="Wingdings" w:char="F0E0"/>
      </w:r>
      <w:r>
        <w:rPr>
          <w:rFonts w:ascii="微软雅黑" w:eastAsia="微软雅黑" w:hAnsi="微软雅黑"/>
        </w:rPr>
        <w:t>Import</w:t>
      </w:r>
      <w:r>
        <w:sym w:font="Wingdings" w:char="F0E0"/>
      </w:r>
      <w:r>
        <w:rPr>
          <w:rFonts w:ascii="微软雅黑" w:eastAsia="微软雅黑" w:hAnsi="微软雅黑"/>
        </w:rPr>
        <w:t>Existing Projects into Workspace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输入正确的路径，</w:t>
      </w:r>
      <w:r>
        <w:rPr>
          <w:rFonts w:ascii="微软雅黑" w:eastAsia="微软雅黑" w:hAnsi="微软雅黑" w:hint="eastAsia"/>
        </w:rPr>
        <w:t>导入</w:t>
      </w:r>
      <w:r>
        <w:rPr>
          <w:rFonts w:ascii="微软雅黑" w:eastAsia="微软雅黑" w:hAnsi="微软雅黑"/>
        </w:rPr>
        <w:t>工程，如下图</w:t>
      </w:r>
      <w:r>
        <w:rPr>
          <w:rFonts w:ascii="微软雅黑" w:eastAsia="微软雅黑" w:hAnsi="微软雅黑" w:hint="eastAsia"/>
        </w:rPr>
        <w:t>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p w:rsidR="00CB62FC" w:rsidRDefault="00BD016B">
      <w:pPr>
        <w:pStyle w:val="1d"/>
        <w:ind w:left="78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343F27" wp14:editId="496774A3">
            <wp:extent cx="3657600" cy="431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注意：</w:t>
      </w:r>
      <w:r>
        <w:rPr>
          <w:rFonts w:ascii="微软雅黑" w:eastAsia="微软雅黑" w:hAnsi="微软雅黑" w:hint="eastAsia"/>
          <w:i/>
          <w:color w:val="FF0000"/>
        </w:rPr>
        <w:t>目前</w:t>
      </w:r>
      <w:r>
        <w:rPr>
          <w:rFonts w:ascii="微软雅黑" w:eastAsia="微软雅黑" w:hAnsi="微软雅黑"/>
          <w:i/>
          <w:color w:val="FF0000"/>
        </w:rPr>
        <w:t>整个工程全采用</w:t>
      </w:r>
      <w:r>
        <w:rPr>
          <w:rFonts w:ascii="微软雅黑" w:eastAsia="微软雅黑" w:hAnsi="微软雅黑" w:hint="eastAsia"/>
          <w:i/>
          <w:color w:val="FF0000"/>
        </w:rPr>
        <w:t>中文</w:t>
      </w:r>
      <w:r>
        <w:rPr>
          <w:rFonts w:ascii="微软雅黑" w:eastAsia="微软雅黑" w:hAnsi="微软雅黑"/>
          <w:i/>
          <w:color w:val="FF0000"/>
        </w:rPr>
        <w:t>注释，为了防止乱</w:t>
      </w:r>
      <w:r>
        <w:rPr>
          <w:rFonts w:ascii="微软雅黑" w:eastAsia="微软雅黑" w:hAnsi="微软雅黑" w:hint="eastAsia"/>
          <w:i/>
          <w:color w:val="FF0000"/>
        </w:rPr>
        <w:t>码</w:t>
      </w:r>
      <w:r>
        <w:rPr>
          <w:rFonts w:ascii="微软雅黑" w:eastAsia="微软雅黑" w:hAnsi="微软雅黑"/>
          <w:i/>
          <w:color w:val="FF0000"/>
        </w:rPr>
        <w:t>滋生，</w:t>
      </w:r>
      <w:proofErr w:type="gramStart"/>
      <w:r>
        <w:rPr>
          <w:rFonts w:ascii="微软雅黑" w:eastAsia="微软雅黑" w:hAnsi="微软雅黑"/>
          <w:i/>
          <w:color w:val="FF0000"/>
        </w:rPr>
        <w:t>请</w:t>
      </w:r>
      <w:r>
        <w:rPr>
          <w:rFonts w:ascii="微软雅黑" w:eastAsia="微软雅黑" w:hAnsi="微软雅黑" w:hint="eastAsia"/>
          <w:i/>
          <w:color w:val="FF0000"/>
        </w:rPr>
        <w:t>修改</w:t>
      </w:r>
      <w:proofErr w:type="gramEnd"/>
      <w:r>
        <w:rPr>
          <w:rFonts w:ascii="微软雅黑" w:eastAsia="微软雅黑" w:hAnsi="微软雅黑" w:hint="eastAsia"/>
          <w:i/>
          <w:color w:val="FF0000"/>
        </w:rPr>
        <w:t>文本</w:t>
      </w:r>
      <w:r>
        <w:rPr>
          <w:rFonts w:ascii="微软雅黑" w:eastAsia="微软雅黑" w:hAnsi="微软雅黑"/>
          <w:i/>
          <w:color w:val="FF0000"/>
        </w:rPr>
        <w:t>编码方式为UTF-8</w:t>
      </w:r>
      <w:r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更改方式：</w:t>
      </w:r>
      <w:r>
        <w:rPr>
          <w:rFonts w:ascii="微软雅黑" w:eastAsia="微软雅黑" w:hAnsi="微软雅黑"/>
          <w:i/>
        </w:rPr>
        <w:t>Eclipse</w:t>
      </w:r>
      <w:r>
        <w:sym w:font="Wingdings" w:char="F0E0"/>
      </w:r>
      <w:r>
        <w:rPr>
          <w:rFonts w:ascii="微软雅黑" w:eastAsia="微软雅黑" w:hAnsi="微软雅黑"/>
          <w:i/>
        </w:rPr>
        <w:t>Window</w:t>
      </w:r>
      <w:r>
        <w:sym w:font="Wingdings" w:char="F0E0"/>
      </w:r>
      <w:r>
        <w:rPr>
          <w:rFonts w:ascii="微软雅黑" w:eastAsia="微软雅黑" w:hAnsi="微软雅黑"/>
          <w:i/>
        </w:rPr>
        <w:t>General</w:t>
      </w:r>
      <w:r>
        <w:sym w:font="Wingdings" w:char="F0E0"/>
      </w:r>
      <w:r>
        <w:rPr>
          <w:rFonts w:ascii="微软雅黑" w:eastAsia="微软雅黑" w:hAnsi="微软雅黑"/>
          <w:i/>
        </w:rPr>
        <w:t>Workspace</w:t>
      </w:r>
      <w:r>
        <w:sym w:font="Wingdings" w:char="F0E0"/>
      </w:r>
      <w:r>
        <w:rPr>
          <w:rFonts w:ascii="微软雅黑" w:eastAsia="微软雅黑" w:hAnsi="微软雅黑"/>
          <w:i/>
        </w:rPr>
        <w:t>Text file encoding</w:t>
      </w:r>
      <w:r>
        <w:rPr>
          <w:rFonts w:ascii="微软雅黑" w:eastAsia="微软雅黑" w:hAnsi="微软雅黑" w:hint="eastAsia"/>
          <w:i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</w:rPr>
      </w:pPr>
      <w:bookmarkStart w:id="26" w:name="_Toc382226153"/>
      <w:bookmarkStart w:id="27" w:name="_Toc421121016"/>
      <w:r>
        <w:rPr>
          <w:rFonts w:ascii="微软雅黑" w:eastAsia="微软雅黑" w:hAnsi="微软雅黑" w:hint="eastAsia"/>
          <w:sz w:val="24"/>
          <w:szCs w:val="24"/>
        </w:rPr>
        <w:t>3.2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proofErr w:type="spellStart"/>
      <w:r>
        <w:rPr>
          <w:rFonts w:ascii="微软雅黑" w:eastAsia="微软雅黑" w:hAnsi="微软雅黑"/>
          <w:sz w:val="24"/>
          <w:szCs w:val="24"/>
        </w:rPr>
        <w:t>debug.</w:t>
      </w:r>
      <w:proofErr w:type="gramStart"/>
      <w:r>
        <w:rPr>
          <w:rFonts w:ascii="微软雅黑" w:eastAsia="微软雅黑" w:hAnsi="微软雅黑"/>
          <w:sz w:val="24"/>
          <w:szCs w:val="24"/>
        </w:rPr>
        <w:t>keystore</w:t>
      </w:r>
      <w:bookmarkEnd w:id="26"/>
      <w:bookmarkEnd w:id="27"/>
      <w:proofErr w:type="spellEnd"/>
      <w:proofErr w:type="gramEnd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MD5工具是根据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来生成签名的，不同的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生成的签名是不一样的。此Demo的签名是</w:t>
      </w:r>
      <w:proofErr w:type="gramStart"/>
      <w:r>
        <w:rPr>
          <w:rFonts w:ascii="微软雅黑" w:eastAsia="微软雅黑" w:hAnsi="微软雅黑" w:hint="eastAsia"/>
        </w:rPr>
        <w:t>用官网提供</w:t>
      </w:r>
      <w:proofErr w:type="gramEnd"/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生成的，若要顺利运行Demo程序，需要进行设置或是替换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，两种方法选择一种操作即可：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lastRenderedPageBreak/>
        <w:t>方式</w:t>
      </w:r>
      <w:proofErr w:type="gramStart"/>
      <w:r>
        <w:rPr>
          <w:rStyle w:val="a3"/>
          <w:rFonts w:ascii="微软雅黑" w:eastAsia="微软雅黑" w:hAnsi="微软雅黑" w:hint="eastAsia"/>
          <w:b/>
          <w:u w:val="none"/>
        </w:rPr>
        <w:t>一</w:t>
      </w:r>
      <w:proofErr w:type="gramEnd"/>
      <w:r>
        <w:rPr>
          <w:rStyle w:val="a3"/>
          <w:rFonts w:ascii="微软雅黑" w:eastAsia="微软雅黑" w:hAnsi="微软雅黑" w:hint="eastAsia"/>
          <w:b/>
          <w:u w:val="none"/>
        </w:rPr>
        <w:t>：</w:t>
      </w:r>
      <w:r>
        <w:rPr>
          <w:rFonts w:ascii="微软雅黑" w:eastAsia="微软雅黑" w:hAnsi="微软雅黑" w:hint="eastAsia"/>
        </w:rPr>
        <w:t>替换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：把Android</w:t>
      </w:r>
      <w:r>
        <w:rPr>
          <w:rFonts w:ascii="微软雅黑" w:eastAsia="微软雅黑" w:hAnsi="微软雅黑"/>
        </w:rPr>
        <w:t>默认的</w:t>
      </w:r>
      <w:proofErr w:type="spellStart"/>
      <w:r>
        <w:rPr>
          <w:rFonts w:ascii="微软雅黑" w:eastAsia="微软雅黑" w:hAnsi="微软雅黑"/>
        </w:rPr>
        <w:t>debug.keystore</w:t>
      </w:r>
      <w:proofErr w:type="spellEnd"/>
      <w:r>
        <w:rPr>
          <w:rFonts w:ascii="微软雅黑" w:eastAsia="微软雅黑" w:hAnsi="微软雅黑" w:hint="eastAsia"/>
        </w:rPr>
        <w:t>（在</w:t>
      </w:r>
      <w:r>
        <w:rPr>
          <w:rFonts w:ascii="微软雅黑" w:eastAsia="微软雅黑" w:hAnsi="微软雅黑"/>
        </w:rPr>
        <w:t>C:\Users\XXXXX\.android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下</w:t>
      </w:r>
      <w:r>
        <w:rPr>
          <w:rFonts w:ascii="微软雅黑" w:eastAsia="微软雅黑" w:hAnsi="微软雅黑" w:hint="eastAsia"/>
        </w:rPr>
        <w:t>）替换</w:t>
      </w:r>
      <w:r>
        <w:rPr>
          <w:rFonts w:ascii="微软雅黑" w:eastAsia="微软雅黑" w:hAnsi="微软雅黑"/>
        </w:rPr>
        <w:t>成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在</w:t>
      </w:r>
      <w:proofErr w:type="spellStart"/>
      <w:r>
        <w:rPr>
          <w:rFonts w:ascii="微软雅黑" w:eastAsia="微软雅黑" w:hAnsi="微软雅黑"/>
        </w:rPr>
        <w:t>GitHub</w:t>
      </w:r>
      <w:proofErr w:type="spellEnd"/>
      <w:r>
        <w:rPr>
          <w:rFonts w:ascii="微软雅黑" w:eastAsia="微软雅黑" w:hAnsi="微软雅黑"/>
        </w:rPr>
        <w:t>上提供的</w:t>
      </w:r>
      <w:proofErr w:type="spellStart"/>
      <w:r>
        <w:rPr>
          <w:rFonts w:ascii="微软雅黑" w:eastAsia="微软雅黑" w:hAnsi="微软雅黑"/>
        </w:rPr>
        <w:t>debug.keystore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在Eclipse中设置工程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：在Eclipse中点击“Windows</w:t>
      </w:r>
      <w:r>
        <w:sym w:font="Wingdings" w:char="F0E0"/>
      </w:r>
      <w:r>
        <w:rPr>
          <w:rFonts w:ascii="微软雅黑" w:eastAsia="微软雅黑" w:hAnsi="微软雅黑" w:hint="eastAsia"/>
        </w:rPr>
        <w:t>Preferences</w:t>
      </w:r>
      <w:r>
        <w:sym w:font="Wingdings" w:char="F0E0"/>
      </w:r>
      <w:r>
        <w:rPr>
          <w:rFonts w:ascii="微软雅黑" w:eastAsia="微软雅黑" w:hAnsi="微软雅黑" w:hint="eastAsia"/>
        </w:rPr>
        <w:t>Android</w:t>
      </w:r>
      <w:r>
        <w:sym w:font="Wingdings" w:char="F0E0"/>
      </w:r>
      <w:r>
        <w:rPr>
          <w:rFonts w:ascii="微软雅黑" w:eastAsia="微软雅黑" w:hAnsi="微软雅黑" w:hint="eastAsia"/>
        </w:rPr>
        <w:t xml:space="preserve">Build”，在Custom debug 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中选择Demo中的</w:t>
      </w:r>
      <w:proofErr w:type="spellStart"/>
      <w:r>
        <w:rPr>
          <w:rFonts w:ascii="微软雅黑" w:eastAsia="微软雅黑" w:hAnsi="微软雅黑" w:hint="eastAsia"/>
        </w:rPr>
        <w:t>debug.keystore</w:t>
      </w:r>
      <w:proofErr w:type="spellEnd"/>
      <w:r>
        <w:rPr>
          <w:rFonts w:ascii="微软雅黑" w:eastAsia="微软雅黑" w:hAnsi="微软雅黑" w:hint="eastAsia"/>
        </w:rPr>
        <w:t>，如下图，点击Apply</w:t>
      </w:r>
      <w:r>
        <w:sym w:font="Wingdings" w:char="F0E0"/>
      </w:r>
      <w:r>
        <w:rPr>
          <w:rFonts w:ascii="微软雅黑" w:eastAsia="微软雅黑" w:hAnsi="微软雅黑" w:hint="eastAsia"/>
        </w:rPr>
        <w:t>OK，Demo即可正常运行。</w:t>
      </w:r>
    </w:p>
    <w:p w:rsidR="00CB62FC" w:rsidRDefault="00BD016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0F27745" wp14:editId="10D654AE">
            <wp:extent cx="40195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afterLines="50" w:after="156"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/>
          <w:color w:val="FF0000"/>
        </w:rPr>
        <w:t>这一</w:t>
      </w:r>
      <w:r>
        <w:rPr>
          <w:rFonts w:ascii="微软雅黑" w:eastAsia="微软雅黑" w:hAnsi="微软雅黑" w:hint="eastAsia"/>
          <w:color w:val="FF0000"/>
        </w:rPr>
        <w:t>步是必须</w:t>
      </w:r>
      <w:r>
        <w:rPr>
          <w:rFonts w:ascii="微软雅黑" w:eastAsia="微软雅黑" w:hAnsi="微软雅黑"/>
          <w:color w:val="FF0000"/>
        </w:rPr>
        <w:t>的，如果没有</w:t>
      </w:r>
      <w:r>
        <w:rPr>
          <w:rFonts w:ascii="微软雅黑" w:eastAsia="微软雅黑" w:hAnsi="微软雅黑" w:hint="eastAsia"/>
          <w:color w:val="FF0000"/>
        </w:rPr>
        <w:t>替换</w:t>
      </w:r>
      <w:r>
        <w:rPr>
          <w:rFonts w:ascii="微软雅黑" w:eastAsia="微软雅黑" w:hAnsi="微软雅黑"/>
          <w:color w:val="FF0000"/>
        </w:rPr>
        <w:t>，demo</w:t>
      </w:r>
      <w:r>
        <w:rPr>
          <w:rFonts w:ascii="微软雅黑" w:eastAsia="微软雅黑" w:hAnsi="微软雅黑" w:hint="eastAsia"/>
          <w:color w:val="FF0000"/>
        </w:rPr>
        <w:t>程序在</w:t>
      </w:r>
      <w:r>
        <w:rPr>
          <w:rFonts w:ascii="微软雅黑" w:eastAsia="微软雅黑" w:hAnsi="微软雅黑"/>
          <w:color w:val="FF0000"/>
        </w:rPr>
        <w:t>运行</w:t>
      </w:r>
      <w:r>
        <w:rPr>
          <w:rFonts w:ascii="微软雅黑" w:eastAsia="微软雅黑" w:hAnsi="微软雅黑" w:hint="eastAsia"/>
          <w:color w:val="FF0000"/>
        </w:rPr>
        <w:t>时</w:t>
      </w:r>
      <w:r>
        <w:rPr>
          <w:rFonts w:ascii="微软雅黑" w:eastAsia="微软雅黑" w:hAnsi="微软雅黑"/>
          <w:color w:val="FF0000"/>
        </w:rPr>
        <w:t>将无法正确的</w:t>
      </w:r>
      <w:r>
        <w:rPr>
          <w:rFonts w:ascii="微软雅黑" w:eastAsia="微软雅黑" w:hAnsi="微软雅黑" w:hint="eastAsia"/>
          <w:color w:val="FF0000"/>
        </w:rPr>
        <w:t>授权</w:t>
      </w:r>
      <w:r>
        <w:rPr>
          <w:rFonts w:ascii="微软雅黑" w:eastAsia="微软雅黑" w:hAnsi="微软雅黑"/>
          <w:color w:val="FF0000"/>
        </w:rPr>
        <w:t>成功</w:t>
      </w:r>
      <w:r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/>
          <w:color w:val="FF0000"/>
        </w:rPr>
        <w:t>用户在替换前，最</w:t>
      </w:r>
      <w:r>
        <w:rPr>
          <w:rFonts w:ascii="微软雅黑" w:eastAsia="微软雅黑" w:hAnsi="微软雅黑" w:hint="eastAsia"/>
          <w:color w:val="FF0000"/>
        </w:rPr>
        <w:t>好</w:t>
      </w:r>
      <w:r>
        <w:rPr>
          <w:rFonts w:ascii="微软雅黑" w:eastAsia="微软雅黑" w:hAnsi="微软雅黑"/>
          <w:color w:val="FF0000"/>
        </w:rPr>
        <w:t>先备份一下原始的</w:t>
      </w:r>
      <w:proofErr w:type="spellStart"/>
      <w:r>
        <w:rPr>
          <w:rFonts w:ascii="微软雅黑" w:eastAsia="微软雅黑" w:hAnsi="微软雅黑"/>
          <w:color w:val="FF0000"/>
        </w:rPr>
        <w:t>debug.keystore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  <w:proofErr w:type="spellStart"/>
      <w:r>
        <w:rPr>
          <w:rFonts w:ascii="微软雅黑" w:eastAsia="微软雅黑" w:hAnsi="微软雅黑" w:hint="eastAsia"/>
          <w:color w:val="FF0000"/>
        </w:rPr>
        <w:t>GitHub</w:t>
      </w:r>
      <w:proofErr w:type="spellEnd"/>
      <w:r>
        <w:rPr>
          <w:rFonts w:ascii="微软雅黑" w:eastAsia="微软雅黑" w:hAnsi="微软雅黑" w:hint="eastAsia"/>
          <w:color w:val="FF0000"/>
        </w:rPr>
        <w:t>中</w:t>
      </w:r>
      <w:proofErr w:type="spellStart"/>
      <w:r>
        <w:rPr>
          <w:rFonts w:ascii="微软雅黑" w:eastAsia="微软雅黑" w:hAnsi="微软雅黑" w:hint="eastAsia"/>
          <w:color w:val="FF0000"/>
        </w:rPr>
        <w:t>debug.keysotre</w:t>
      </w:r>
      <w:proofErr w:type="spellEnd"/>
      <w:r>
        <w:rPr>
          <w:rFonts w:ascii="微软雅黑" w:eastAsia="微软雅黑" w:hAnsi="微软雅黑" w:hint="eastAsia"/>
          <w:color w:val="FF0000"/>
        </w:rPr>
        <w:t>是新浪官方的，除了编译运行官方DEMO外，不要直接使用它，出于安全的考虑，用户应该为自己的应用提供一份</w:t>
      </w:r>
      <w:proofErr w:type="spellStart"/>
      <w:r>
        <w:rPr>
          <w:rFonts w:ascii="微软雅黑" w:eastAsia="微软雅黑" w:hAnsi="微软雅黑" w:hint="eastAsia"/>
          <w:color w:val="FF0000"/>
        </w:rPr>
        <w:t>keysotre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8" w:name="_Toc382226154"/>
      <w:bookmarkStart w:id="29" w:name="_Toc421121017"/>
      <w:r>
        <w:rPr>
          <w:rFonts w:ascii="微软雅黑" w:eastAsia="微软雅黑" w:hAnsi="微软雅黑" w:hint="eastAsia"/>
          <w:sz w:val="24"/>
          <w:szCs w:val="24"/>
        </w:rPr>
        <w:t>3.3 编译</w:t>
      </w:r>
      <w:r>
        <w:rPr>
          <w:rFonts w:ascii="微软雅黑" w:eastAsia="微软雅黑" w:hAnsi="微软雅黑"/>
          <w:sz w:val="24"/>
          <w:szCs w:val="24"/>
        </w:rPr>
        <w:t>运行</w:t>
      </w:r>
      <w:bookmarkEnd w:id="28"/>
      <w:bookmarkEnd w:id="29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编译前，先</w:t>
      </w:r>
      <w:r>
        <w:rPr>
          <w:rFonts w:ascii="微软雅黑" w:eastAsia="微软雅黑" w:hAnsi="微软雅黑" w:hint="eastAsia"/>
        </w:rPr>
        <w:t>Clean一</w:t>
      </w:r>
      <w:r>
        <w:rPr>
          <w:rFonts w:ascii="微软雅黑" w:eastAsia="微软雅黑" w:hAnsi="微软雅黑"/>
        </w:rPr>
        <w:t>下工程，然后</w:t>
      </w:r>
      <w:r>
        <w:rPr>
          <w:rFonts w:ascii="微软雅黑" w:eastAsia="微软雅黑" w:hAnsi="微软雅黑" w:hint="eastAsia"/>
        </w:rPr>
        <w:t>右键点击</w:t>
      </w:r>
      <w:r>
        <w:rPr>
          <w:rFonts w:ascii="微软雅黑" w:eastAsia="微软雅黑" w:hAnsi="微软雅黑"/>
        </w:rPr>
        <w:t>工程</w:t>
      </w:r>
      <w:r>
        <w:sym w:font="Wingdings" w:char="F0E0"/>
      </w:r>
      <w:r>
        <w:rPr>
          <w:rFonts w:ascii="微软雅黑" w:eastAsia="微软雅黑" w:hAnsi="微软雅黑"/>
        </w:rPr>
        <w:t>Run As</w:t>
      </w:r>
      <w:r>
        <w:sym w:font="Wingdings" w:char="F0E0"/>
      </w:r>
      <w:r>
        <w:rPr>
          <w:rFonts w:ascii="微软雅黑" w:eastAsia="微软雅黑" w:hAnsi="微软雅黑"/>
        </w:rPr>
        <w:t>Android Application</w:t>
      </w:r>
      <w:r>
        <w:rPr>
          <w:rFonts w:ascii="微软雅黑" w:eastAsia="微软雅黑" w:hAnsi="微软雅黑" w:hint="eastAsia"/>
        </w:rPr>
        <w:t>，即可</w:t>
      </w:r>
      <w:r>
        <w:rPr>
          <w:rFonts w:ascii="微软雅黑" w:eastAsia="微软雅黑" w:hAnsi="微软雅黑"/>
        </w:rPr>
        <w:t>运行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</w:t>
      </w:r>
      <w:r>
        <w:rPr>
          <w:rFonts w:ascii="微软雅黑" w:eastAsia="微软雅黑" w:hAnsi="微软雅黑" w:hint="eastAsia"/>
        </w:rPr>
        <w:t>的编译</w:t>
      </w:r>
      <w:r>
        <w:rPr>
          <w:rFonts w:ascii="微软雅黑" w:eastAsia="微软雅黑" w:hAnsi="微软雅黑"/>
        </w:rPr>
        <w:t>target</w:t>
      </w:r>
      <w:r>
        <w:rPr>
          <w:rFonts w:ascii="微软雅黑" w:eastAsia="微软雅黑" w:hAnsi="微软雅黑" w:hint="eastAsia"/>
        </w:rPr>
        <w:t>是Android</w:t>
      </w:r>
      <w:r>
        <w:rPr>
          <w:rFonts w:ascii="微软雅黑" w:eastAsia="微软雅黑" w:hAnsi="微软雅黑"/>
        </w:rPr>
        <w:t xml:space="preserve"> 2.3.3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第三方可以自行</w:t>
      </w:r>
      <w:r>
        <w:rPr>
          <w:rFonts w:ascii="微软雅黑" w:eastAsia="微软雅黑" w:hAnsi="微软雅黑" w:hint="eastAsia"/>
        </w:rPr>
        <w:t>修改成</w:t>
      </w:r>
      <w:r>
        <w:rPr>
          <w:rFonts w:ascii="微软雅黑" w:eastAsia="微软雅黑" w:hAnsi="微软雅黑"/>
        </w:rPr>
        <w:t>合适的版本。</w:t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0" w:name="_Toc382226155"/>
      <w:bookmarkStart w:id="31" w:name="_Toc421121018"/>
      <w:proofErr w:type="gramStart"/>
      <w:r>
        <w:rPr>
          <w:rFonts w:ascii="微软雅黑" w:eastAsia="微软雅黑" w:hAnsi="微软雅黑" w:hint="eastAsia"/>
        </w:rPr>
        <w:lastRenderedPageBreak/>
        <w:t>微博</w:t>
      </w:r>
      <w:proofErr w:type="gramEnd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DK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DEMO</w:t>
      </w:r>
      <w:r>
        <w:rPr>
          <w:rFonts w:ascii="微软雅黑" w:eastAsia="微软雅黑" w:hAnsi="微软雅黑" w:hint="eastAsia"/>
        </w:rPr>
        <w:t>工程目录</w:t>
      </w:r>
      <w:r>
        <w:rPr>
          <w:rFonts w:ascii="微软雅黑" w:eastAsia="微软雅黑" w:hAnsi="微软雅黑"/>
        </w:rPr>
        <w:t>结构及分析</w:t>
      </w:r>
      <w:bookmarkEnd w:id="30"/>
      <w:bookmarkEnd w:id="31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以是</w:t>
      </w:r>
      <w:r>
        <w:rPr>
          <w:rFonts w:ascii="微软雅黑" w:eastAsia="微软雅黑" w:hAnsi="微软雅黑"/>
          <w:b/>
          <w:color w:val="FF0000"/>
        </w:rPr>
        <w:t>部分开源</w:t>
      </w:r>
      <w:r>
        <w:rPr>
          <w:rFonts w:ascii="微软雅黑" w:eastAsia="微软雅黑" w:hAnsi="微软雅黑"/>
        </w:rPr>
        <w:t>的形式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给第三方开发者的，</w:t>
      </w:r>
      <w:r>
        <w:rPr>
          <w:rFonts w:ascii="微软雅黑" w:eastAsia="微软雅黑" w:hAnsi="微软雅黑" w:hint="eastAsia"/>
        </w:rPr>
        <w:t>简单来</w:t>
      </w:r>
      <w:r>
        <w:rPr>
          <w:rFonts w:ascii="微软雅黑" w:eastAsia="微软雅黑" w:hAnsi="微软雅黑"/>
        </w:rPr>
        <w:t>说，可以分为以下三部分：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b/>
        </w:rPr>
        <w:t>闭源</w:t>
      </w:r>
      <w:r>
        <w:rPr>
          <w:rFonts w:ascii="微软雅黑" w:eastAsia="微软雅黑" w:hAnsi="微软雅黑"/>
          <w:b/>
        </w:rPr>
        <w:t>部分</w:t>
      </w:r>
      <w:proofErr w:type="gramEnd"/>
      <w:r>
        <w:rPr>
          <w:rFonts w:ascii="微软雅黑" w:eastAsia="微软雅黑" w:hAnsi="微软雅黑"/>
          <w:b/>
        </w:rPr>
        <w:t>：</w:t>
      </w:r>
      <w:r>
        <w:rPr>
          <w:rFonts w:ascii="微软雅黑" w:eastAsia="微软雅黑" w:hAnsi="微软雅黑"/>
          <w:color w:val="0000FF"/>
        </w:rPr>
        <w:t>weibosdkcore.jar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JAR包集成</w:t>
      </w:r>
      <w:proofErr w:type="gramStart"/>
      <w:r>
        <w:rPr>
          <w:rFonts w:ascii="微软雅黑" w:eastAsia="微软雅黑" w:hAnsi="微软雅黑"/>
        </w:rPr>
        <w:t>了微博授权</w:t>
      </w:r>
      <w:proofErr w:type="gramEnd"/>
      <w:r>
        <w:rPr>
          <w:rFonts w:ascii="微软雅黑" w:eastAsia="微软雅黑" w:hAnsi="微软雅黑"/>
        </w:rPr>
        <w:t>、SSO登录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及分享</w:t>
      </w:r>
      <w:r>
        <w:rPr>
          <w:rFonts w:ascii="微软雅黑" w:eastAsia="微软雅黑" w:hAnsi="微软雅黑" w:hint="eastAsia"/>
        </w:rPr>
        <w:t>等核心</w:t>
      </w: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b/>
        </w:rPr>
        <w:t>另外，在V2.5.0中，我们将网络模块框架也加入其中，方便开发者进行</w:t>
      </w:r>
      <w:proofErr w:type="spellStart"/>
      <w:r>
        <w:rPr>
          <w:rFonts w:ascii="微软雅黑" w:eastAsia="微软雅黑" w:hAnsi="微软雅黑" w:hint="eastAsia"/>
          <w:b/>
        </w:rPr>
        <w:t>OpenAPI</w:t>
      </w:r>
      <w:proofErr w:type="spellEnd"/>
      <w:r>
        <w:rPr>
          <w:rFonts w:ascii="微软雅黑" w:eastAsia="微软雅黑" w:hAnsi="微软雅黑" w:hint="eastAsia"/>
          <w:b/>
        </w:rPr>
        <w:t>的网络请求。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开源部分</w:t>
      </w:r>
      <w:r>
        <w:rPr>
          <w:rFonts w:ascii="微软雅黑" w:eastAsia="微软雅黑" w:hAnsi="微软雅黑"/>
          <w:b/>
        </w:rPr>
        <w:t>：</w:t>
      </w:r>
      <w:proofErr w:type="spellStart"/>
      <w:r>
        <w:rPr>
          <w:rFonts w:ascii="微软雅黑" w:eastAsia="微软雅黑" w:hAnsi="微软雅黑" w:hint="eastAsia"/>
          <w:color w:val="0000FF"/>
        </w:rPr>
        <w:t>Weibo</w:t>
      </w:r>
      <w:r>
        <w:rPr>
          <w:rFonts w:ascii="微软雅黑" w:eastAsia="微软雅黑" w:hAnsi="微软雅黑"/>
          <w:color w:val="0000FF"/>
        </w:rPr>
        <w:t>SDK</w:t>
      </w:r>
      <w:proofErr w:type="spellEnd"/>
      <w:r>
        <w:rPr>
          <w:rFonts w:ascii="微软雅黑" w:eastAsia="微软雅黑" w:hAnsi="微软雅黑"/>
          <w:color w:val="0000FF"/>
        </w:rPr>
        <w:t>工程</w:t>
      </w:r>
      <w:r>
        <w:rPr>
          <w:rFonts w:ascii="微软雅黑" w:eastAsia="微软雅黑" w:hAnsi="微软雅黑" w:hint="eastAsia"/>
          <w:color w:val="0000FF"/>
        </w:rPr>
        <w:t>（Library</w:t>
      </w:r>
      <w:r>
        <w:rPr>
          <w:rFonts w:ascii="微软雅黑" w:eastAsia="微软雅黑" w:hAnsi="微软雅黑"/>
          <w:color w:val="0000FF"/>
        </w:rPr>
        <w:t>）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</w:t>
      </w:r>
      <w:r>
        <w:rPr>
          <w:rFonts w:ascii="微软雅黑" w:eastAsia="微软雅黑" w:hAnsi="微软雅黑" w:hint="eastAsia"/>
          <w:b/>
          <w:color w:val="0000FF"/>
        </w:rPr>
        <w:t>了</w:t>
      </w:r>
      <w:r>
        <w:rPr>
          <w:rFonts w:ascii="微软雅黑" w:eastAsia="微软雅黑" w:hAnsi="微软雅黑"/>
          <w:b/>
          <w:color w:val="0000FF"/>
        </w:rPr>
        <w:t>weibosdkcore.jar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这里面主要是对</w:t>
      </w:r>
      <w:proofErr w:type="spellStart"/>
      <w:r>
        <w:rPr>
          <w:rFonts w:ascii="微软雅黑" w:eastAsia="微软雅黑" w:hAnsi="微软雅黑" w:hint="eastAsia"/>
        </w:rPr>
        <w:t>OpenAPI</w:t>
      </w:r>
      <w:proofErr w:type="spellEnd"/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了简单的</w:t>
      </w:r>
      <w:r>
        <w:rPr>
          <w:rFonts w:ascii="微软雅黑" w:eastAsia="微软雅黑" w:hAnsi="微软雅黑" w:hint="eastAsia"/>
        </w:rPr>
        <w:t>封装</w:t>
      </w:r>
      <w:r>
        <w:rPr>
          <w:rFonts w:ascii="微软雅黑" w:eastAsia="微软雅黑" w:hAnsi="微软雅黑"/>
        </w:rPr>
        <w:t>，第三方可以参考使用流程，模仿并添加自己需要的接口，</w:t>
      </w:r>
      <w:r>
        <w:rPr>
          <w:rFonts w:ascii="微软雅黑" w:eastAsia="微软雅黑" w:hAnsi="微软雅黑" w:hint="eastAsia"/>
        </w:rPr>
        <w:t>利用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获取用户信息，</w:t>
      </w:r>
      <w:proofErr w:type="gramStart"/>
      <w:r>
        <w:rPr>
          <w:rFonts w:ascii="微软雅黑" w:eastAsia="微软雅黑" w:hAnsi="微软雅黑" w:hint="eastAsia"/>
        </w:rPr>
        <w:t>分享微博等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D</w:t>
      </w:r>
      <w:r>
        <w:rPr>
          <w:rFonts w:ascii="微软雅黑" w:eastAsia="微软雅黑" w:hAnsi="微软雅黑"/>
          <w:b/>
        </w:rPr>
        <w:t>emo</w:t>
      </w:r>
      <w:r>
        <w:rPr>
          <w:rFonts w:ascii="微软雅黑" w:eastAsia="微软雅黑" w:hAnsi="微软雅黑" w:hint="eastAsia"/>
          <w:b/>
        </w:rPr>
        <w:t>部分</w:t>
      </w:r>
      <w:r>
        <w:rPr>
          <w:rFonts w:ascii="微软雅黑" w:eastAsia="微软雅黑" w:hAnsi="微软雅黑"/>
          <w:b/>
        </w:rPr>
        <w:t>：</w:t>
      </w:r>
      <w:proofErr w:type="spellStart"/>
      <w:r>
        <w:rPr>
          <w:rFonts w:ascii="微软雅黑" w:eastAsia="微软雅黑" w:hAnsi="微软雅黑"/>
          <w:color w:val="0000FF"/>
        </w:rPr>
        <w:t>WeiboSDKDemo</w:t>
      </w:r>
      <w:proofErr w:type="spellEnd"/>
      <w:r>
        <w:rPr>
          <w:rFonts w:ascii="微软雅黑" w:eastAsia="微软雅黑" w:hAnsi="微软雅黑" w:hint="eastAsia"/>
          <w:color w:val="0000FF"/>
        </w:rPr>
        <w:t>工程</w:t>
      </w:r>
      <w:r>
        <w:rPr>
          <w:rFonts w:ascii="微软雅黑" w:eastAsia="微软雅黑" w:hAnsi="微软雅黑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工程引用了</w:t>
      </w:r>
      <w:proofErr w:type="spellStart"/>
      <w:r>
        <w:rPr>
          <w:rFonts w:ascii="微软雅黑" w:eastAsia="微软雅黑" w:hAnsi="微软雅黑" w:hint="eastAsia"/>
          <w:b/>
          <w:color w:val="0000FF"/>
        </w:rPr>
        <w:t>Weibo</w:t>
      </w:r>
      <w:r>
        <w:rPr>
          <w:rFonts w:ascii="微软雅黑" w:eastAsia="微软雅黑" w:hAnsi="微软雅黑"/>
          <w:b/>
          <w:color w:val="0000FF"/>
        </w:rPr>
        <w:t>SDK</w:t>
      </w:r>
      <w:proofErr w:type="spellEnd"/>
      <w:r>
        <w:rPr>
          <w:rFonts w:ascii="微软雅黑" w:eastAsia="微软雅黑" w:hAnsi="微软雅黑"/>
          <w:b/>
          <w:color w:val="0000FF"/>
        </w:rPr>
        <w:t>工程</w:t>
      </w:r>
      <w:r>
        <w:rPr>
          <w:rFonts w:ascii="微软雅黑" w:eastAsia="微软雅黑" w:hAnsi="微软雅黑" w:hint="eastAsia"/>
        </w:rPr>
        <w:t>，提供</w:t>
      </w:r>
      <w:r>
        <w:rPr>
          <w:rFonts w:ascii="微软雅黑" w:eastAsia="微软雅黑" w:hAnsi="微软雅黑"/>
        </w:rPr>
        <w:t>了目前</w:t>
      </w:r>
      <w:proofErr w:type="gramStart"/>
      <w:r>
        <w:rPr>
          <w:rFonts w:ascii="微软雅黑" w:eastAsia="微软雅黑" w:hAnsi="微软雅黑"/>
        </w:rPr>
        <w:t>微博所</w:t>
      </w:r>
      <w:proofErr w:type="gramEnd"/>
      <w:r>
        <w:rPr>
          <w:rFonts w:ascii="微软雅黑" w:eastAsia="微软雅黑" w:hAnsi="微软雅黑"/>
        </w:rPr>
        <w:t>支持的</w:t>
      </w:r>
      <w:r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功能的</w:t>
      </w:r>
      <w:r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/>
        </w:rPr>
        <w:t>代码。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第三方</w:t>
      </w:r>
      <w:r>
        <w:rPr>
          <w:rFonts w:ascii="微软雅黑" w:eastAsia="微软雅黑" w:hAnsi="微软雅黑"/>
          <w:color w:val="FF0000"/>
        </w:rPr>
        <w:t>在使用时，</w:t>
      </w:r>
      <w:r>
        <w:rPr>
          <w:rFonts w:ascii="微软雅黑" w:eastAsia="微软雅黑" w:hAnsi="微软雅黑" w:hint="eastAsia"/>
          <w:color w:val="FF0000"/>
        </w:rPr>
        <w:t>如果</w:t>
      </w:r>
      <w:r>
        <w:rPr>
          <w:rFonts w:ascii="微软雅黑" w:eastAsia="微软雅黑" w:hAnsi="微软雅黑"/>
          <w:color w:val="FF0000"/>
        </w:rPr>
        <w:t>只</w:t>
      </w:r>
      <w:r>
        <w:rPr>
          <w:rFonts w:ascii="微软雅黑" w:eastAsia="微软雅黑" w:hAnsi="微软雅黑" w:hint="eastAsia"/>
          <w:color w:val="FF0000"/>
        </w:rPr>
        <w:t>需要实现</w:t>
      </w:r>
      <w:r>
        <w:rPr>
          <w:rFonts w:ascii="微软雅黑" w:eastAsia="微软雅黑" w:hAnsi="微软雅黑"/>
          <w:color w:val="FF0000"/>
        </w:rPr>
        <w:t>授权</w:t>
      </w:r>
      <w:r>
        <w:rPr>
          <w:rFonts w:ascii="微软雅黑" w:eastAsia="微软雅黑" w:hAnsi="微软雅黑" w:hint="eastAsia"/>
          <w:color w:val="FF0000"/>
        </w:rPr>
        <w:t>和</w:t>
      </w:r>
      <w:r>
        <w:rPr>
          <w:rFonts w:ascii="微软雅黑" w:eastAsia="微软雅黑" w:hAnsi="微软雅黑"/>
          <w:color w:val="FF0000"/>
        </w:rPr>
        <w:t>分享功能，</w:t>
      </w:r>
      <w:r>
        <w:rPr>
          <w:rFonts w:ascii="微软雅黑" w:eastAsia="微软雅黑" w:hAnsi="微软雅黑" w:hint="eastAsia"/>
          <w:color w:val="FF0000"/>
        </w:rPr>
        <w:t>可</w:t>
      </w:r>
      <w:r>
        <w:rPr>
          <w:rFonts w:ascii="微软雅黑" w:eastAsia="微软雅黑" w:hAnsi="微软雅黑"/>
          <w:color w:val="FF0000"/>
        </w:rPr>
        <w:t>直接使用weibosdkcore.jar</w:t>
      </w:r>
      <w:r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/>
          <w:color w:val="FF0000"/>
        </w:rPr>
        <w:t>如果</w:t>
      </w:r>
      <w:r>
        <w:rPr>
          <w:rFonts w:ascii="微软雅黑" w:eastAsia="微软雅黑" w:hAnsi="微软雅黑" w:hint="eastAsia"/>
          <w:color w:val="FF0000"/>
        </w:rPr>
        <w:t>想</w:t>
      </w:r>
      <w:r>
        <w:rPr>
          <w:rFonts w:ascii="微软雅黑" w:eastAsia="微软雅黑" w:hAnsi="微软雅黑"/>
          <w:color w:val="FF0000"/>
        </w:rPr>
        <w:t>使用其它功能，可</w:t>
      </w:r>
      <w:r>
        <w:rPr>
          <w:rFonts w:ascii="微软雅黑" w:eastAsia="微软雅黑" w:hAnsi="微软雅黑" w:hint="eastAsia"/>
          <w:color w:val="FF0000"/>
        </w:rPr>
        <w:t>直接</w:t>
      </w:r>
      <w:r>
        <w:rPr>
          <w:rFonts w:ascii="微软雅黑" w:eastAsia="微软雅黑" w:hAnsi="微软雅黑"/>
          <w:color w:val="FF0000"/>
        </w:rPr>
        <w:t>导入</w:t>
      </w:r>
      <w:proofErr w:type="spellStart"/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</w:t>
      </w:r>
      <w:proofErr w:type="spellEnd"/>
      <w:r>
        <w:rPr>
          <w:rFonts w:ascii="微软雅黑" w:eastAsia="微软雅黑" w:hAnsi="微软雅黑"/>
          <w:color w:val="FF0000"/>
        </w:rPr>
        <w:t>工程。</w:t>
      </w:r>
      <w:r>
        <w:rPr>
          <w:rFonts w:ascii="微软雅黑" w:eastAsia="微软雅黑" w:hAnsi="微软雅黑" w:hint="eastAsia"/>
          <w:color w:val="FF0000"/>
        </w:rPr>
        <w:t>如何</w:t>
      </w:r>
      <w:r>
        <w:rPr>
          <w:rFonts w:ascii="微软雅黑" w:eastAsia="微软雅黑" w:hAnsi="微软雅黑"/>
          <w:color w:val="FF0000"/>
        </w:rPr>
        <w:t>导入</w:t>
      </w:r>
      <w:proofErr w:type="spellStart"/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</w:t>
      </w:r>
      <w:proofErr w:type="spellEnd"/>
      <w:r>
        <w:rPr>
          <w:rFonts w:ascii="微软雅黑" w:eastAsia="微软雅黑" w:hAnsi="微软雅黑"/>
          <w:color w:val="FF0000"/>
        </w:rPr>
        <w:t>工程</w:t>
      </w:r>
      <w:r>
        <w:rPr>
          <w:rFonts w:ascii="微软雅黑" w:eastAsia="微软雅黑" w:hAnsi="微软雅黑" w:hint="eastAsia"/>
          <w:color w:val="FF0000"/>
        </w:rPr>
        <w:t>请详见</w:t>
      </w:r>
      <w:r>
        <w:rPr>
          <w:rFonts w:ascii="微软雅黑" w:eastAsia="微软雅黑" w:hAnsi="微软雅黑"/>
          <w:color w:val="FF0000"/>
        </w:rPr>
        <w:t>：</w:t>
      </w:r>
      <w:hyperlink w:anchor="_集成步骤及示例分析（认证授权）" w:history="1">
        <w:r>
          <w:rPr>
            <w:rStyle w:val="a3"/>
            <w:rFonts w:ascii="微软雅黑" w:eastAsia="微软雅黑" w:hAnsi="微软雅黑" w:hint="eastAsia"/>
          </w:rPr>
          <w:t>集成步骤及示例分析</w:t>
        </w:r>
      </w:hyperlink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2" w:name="_Toc382226156"/>
      <w:bookmarkStart w:id="33" w:name="_Toc421121019"/>
      <w:r>
        <w:rPr>
          <w:rFonts w:ascii="微软雅黑" w:eastAsia="微软雅黑" w:hAnsi="微软雅黑" w:hint="eastAsia"/>
          <w:sz w:val="24"/>
          <w:szCs w:val="24"/>
        </w:rPr>
        <w:t xml:space="preserve">4.1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闭源</w:t>
      </w:r>
      <w:r>
        <w:rPr>
          <w:rFonts w:ascii="微软雅黑" w:eastAsia="微软雅黑" w:hAnsi="微软雅黑"/>
          <w:sz w:val="24"/>
          <w:szCs w:val="24"/>
        </w:rPr>
        <w:t>部分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32"/>
      <w:bookmarkEnd w:id="33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97B5D0C" wp14:editId="5CAD53EC">
            <wp:extent cx="4581525" cy="3248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4" w:name="_Toc382226157"/>
      <w:bookmarkStart w:id="35" w:name="_Toc421121020"/>
      <w:r>
        <w:rPr>
          <w:rFonts w:ascii="微软雅黑" w:eastAsia="微软雅黑" w:hAnsi="微软雅黑" w:hint="eastAsia"/>
          <w:sz w:val="24"/>
          <w:szCs w:val="24"/>
        </w:rPr>
        <w:lastRenderedPageBreak/>
        <w:t>4.2 开源部分结构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34"/>
      <w:bookmarkEnd w:id="35"/>
    </w:p>
    <w:p w:rsidR="00CB62FC" w:rsidRDefault="00BD016B">
      <w:pPr>
        <w:jc w:val="center"/>
      </w:pPr>
      <w:r>
        <w:rPr>
          <w:noProof/>
        </w:rPr>
        <w:drawing>
          <wp:inline distT="0" distB="0" distL="0" distR="0" wp14:anchorId="00797847" wp14:editId="4F07F2B7">
            <wp:extent cx="400050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6" w:name="_Toc382226158"/>
      <w:bookmarkStart w:id="37" w:name="_Toc421121021"/>
      <w:r>
        <w:rPr>
          <w:rFonts w:ascii="微软雅黑" w:eastAsia="微软雅黑" w:hAnsi="微软雅黑" w:hint="eastAsia"/>
          <w:sz w:val="24"/>
          <w:szCs w:val="24"/>
        </w:rPr>
        <w:t>4.3 D</w:t>
      </w:r>
      <w:r>
        <w:rPr>
          <w:rFonts w:ascii="微软雅黑" w:eastAsia="微软雅黑" w:hAnsi="微软雅黑"/>
          <w:sz w:val="24"/>
          <w:szCs w:val="24"/>
        </w:rPr>
        <w:t>emo</w:t>
      </w:r>
      <w:r>
        <w:rPr>
          <w:rFonts w:ascii="微软雅黑" w:eastAsia="微软雅黑" w:hAnsi="微软雅黑" w:hint="eastAsia"/>
          <w:sz w:val="24"/>
          <w:szCs w:val="24"/>
        </w:rPr>
        <w:t>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36"/>
      <w:bookmarkEnd w:id="37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EF735C9" wp14:editId="6CD76D7B">
            <wp:extent cx="391477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38" w:name="_集成步骤及示例分析（认证授权）"/>
      <w:bookmarkEnd w:id="38"/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9" w:name="_Toc382226159"/>
      <w:bookmarkStart w:id="40" w:name="_Toc421121022"/>
      <w:r>
        <w:rPr>
          <w:rFonts w:ascii="微软雅黑" w:eastAsia="微软雅黑" w:hAnsi="微软雅黑" w:hint="eastAsia"/>
        </w:rPr>
        <w:lastRenderedPageBreak/>
        <w:t>集成前</w:t>
      </w:r>
      <w:r>
        <w:rPr>
          <w:rFonts w:ascii="微软雅黑" w:eastAsia="微软雅黑" w:hAnsi="微软雅黑"/>
        </w:rPr>
        <w:t>准备</w:t>
      </w:r>
      <w:bookmarkEnd w:id="22"/>
      <w:bookmarkEnd w:id="39"/>
      <w:bookmarkEnd w:id="40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1" w:name="_Toc382226160"/>
      <w:bookmarkStart w:id="42" w:name="_Toc421121023"/>
      <w:r>
        <w:rPr>
          <w:rFonts w:ascii="微软雅黑" w:eastAsia="微软雅黑" w:hAnsi="微软雅黑" w:hint="eastAsia"/>
          <w:sz w:val="24"/>
          <w:szCs w:val="24"/>
        </w:rPr>
        <w:t>5.1 申请</w:t>
      </w:r>
      <w:r>
        <w:rPr>
          <w:rFonts w:ascii="微软雅黑" w:eastAsia="微软雅黑" w:hAnsi="微软雅黑"/>
          <w:sz w:val="24"/>
          <w:szCs w:val="24"/>
        </w:rPr>
        <w:t>应用程序的APP_KEY</w:t>
      </w:r>
      <w:bookmarkEnd w:id="41"/>
      <w:bookmarkEnd w:id="42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用户首先</w:t>
      </w: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/>
        </w:rPr>
        <w:t>微博开放</w:t>
      </w:r>
      <w:proofErr w:type="gramEnd"/>
      <w:r>
        <w:rPr>
          <w:rFonts w:ascii="微软雅黑" w:eastAsia="微软雅黑" w:hAnsi="微软雅黑"/>
        </w:rPr>
        <w:t>平台上对应用进行</w:t>
      </w:r>
      <w:r>
        <w:rPr>
          <w:rFonts w:ascii="微软雅黑" w:eastAsia="微软雅黑" w:hAnsi="微软雅黑" w:hint="eastAsia"/>
        </w:rPr>
        <w:t>注册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获取APP_KEY，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应用的授权回调</w:t>
      </w:r>
      <w:r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（Redirect URI）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详情</w:t>
      </w: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仔细阅读：</w:t>
      </w:r>
      <w:hyperlink r:id="rId18" w:history="1">
        <w:r>
          <w:rPr>
            <w:rStyle w:val="a3"/>
            <w:rFonts w:ascii="微软雅黑" w:eastAsia="微软雅黑" w:hAnsi="微软雅黑" w:hint="eastAsia"/>
          </w:rPr>
          <w:t>移动客户端接入</w:t>
        </w:r>
      </w:hyperlink>
      <w:r>
        <w:rPr>
          <w:rFonts w:ascii="微软雅黑" w:eastAsia="微软雅黑" w:hAnsi="微软雅黑" w:hint="eastAsia"/>
        </w:rPr>
        <w:t>（</w:t>
      </w:r>
      <w:hyperlink r:id="rId19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</w:rPr>
        <w:t xml:space="preserve"> ）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3" w:name="_Toc382226161"/>
      <w:bookmarkStart w:id="44" w:name="_Toc421121024"/>
      <w:r>
        <w:rPr>
          <w:rFonts w:ascii="微软雅黑" w:eastAsia="微软雅黑" w:hAnsi="微软雅黑" w:hint="eastAsia"/>
          <w:sz w:val="24"/>
          <w:szCs w:val="24"/>
        </w:rPr>
        <w:t>5.2 注册应用程序的包名和签名</w:t>
      </w:r>
      <w:bookmarkEnd w:id="43"/>
      <w:bookmarkEnd w:id="44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对应用授权前，需要在</w:t>
      </w:r>
      <w:proofErr w:type="gramStart"/>
      <w:r>
        <w:rPr>
          <w:rFonts w:ascii="微软雅黑" w:eastAsia="微软雅黑" w:hAnsi="微软雅黑"/>
        </w:rPr>
        <w:t>微博开放</w:t>
      </w:r>
      <w:proofErr w:type="gramEnd"/>
      <w:r>
        <w:rPr>
          <w:rFonts w:ascii="微软雅黑" w:eastAsia="微软雅黑" w:hAnsi="微软雅黑"/>
        </w:rPr>
        <w:t>平台上注册应用程序的包名和签名后。</w:t>
      </w:r>
    </w:p>
    <w:p w:rsidR="00012ED6" w:rsidRDefault="00012ED6">
      <w:pPr>
        <w:spacing w:line="360" w:lineRule="exact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b/>
          <w:color w:val="FF0000"/>
        </w:rPr>
        <w:t>注意：</w:t>
      </w:r>
      <w:r>
        <w:rPr>
          <w:rFonts w:ascii="微软雅黑" w:eastAsia="微软雅黑" w:hAnsi="微软雅黑" w:hint="eastAsia"/>
          <w:color w:val="FF0000"/>
        </w:rPr>
        <w:t>包名和签名未注册，或者签名注册不正确，都会导致无法授权。</w:t>
      </w:r>
    </w:p>
    <w:p w:rsidR="008F7F5F" w:rsidRDefault="008F7F5F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      </w:t>
      </w:r>
      <w:r>
        <w:rPr>
          <w:rFonts w:ascii="微软雅黑" w:eastAsia="微软雅黑" w:hAnsi="微软雅黑" w:hint="eastAsia"/>
          <w:color w:val="FF0000"/>
        </w:rPr>
        <w:t>手机时间不对也会造成授权不成功。</w:t>
      </w:r>
    </w:p>
    <w:p w:rsidR="002B4C90" w:rsidRDefault="002B4C90">
      <w:pPr>
        <w:spacing w:line="360" w:lineRule="exact"/>
        <w:rPr>
          <w:rFonts w:ascii="微软雅黑" w:eastAsia="微软雅黑" w:hAnsi="微软雅黑"/>
          <w:color w:val="FF0000"/>
        </w:rPr>
      </w:pP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</w:t>
      </w:r>
      <w:r>
        <w:rPr>
          <w:rFonts w:ascii="微软雅黑" w:eastAsia="微软雅黑" w:hAnsi="微软雅黑"/>
        </w:rPr>
        <w:t>包名</w:t>
      </w:r>
      <w:r>
        <w:rPr>
          <w:rFonts w:ascii="微软雅黑" w:eastAsia="微软雅黑" w:hAnsi="微软雅黑" w:hint="eastAsia"/>
        </w:rPr>
        <w:t>：指AndroidManifest.xml文件中，package标签所代表的内容。</w:t>
      </w: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应用程序签名：该</w:t>
      </w:r>
      <w:r>
        <w:rPr>
          <w:rFonts w:ascii="微软雅黑" w:eastAsia="微软雅黑" w:hAnsi="微软雅黑"/>
        </w:rPr>
        <w:t>签名是通过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提供的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工具生成的MD5</w:t>
      </w:r>
      <w:r>
        <w:rPr>
          <w:rFonts w:ascii="微软雅黑" w:eastAsia="微软雅黑" w:hAnsi="微软雅黑" w:hint="eastAsia"/>
        </w:rPr>
        <w:t>值（</w:t>
      </w:r>
      <w:r w:rsidR="00C905E4">
        <w:fldChar w:fldCharType="begin"/>
      </w:r>
      <w:r w:rsidR="00C905E4">
        <w:instrText xml:space="preserve"> HYPERLINK \l "_8.1_</w:instrText>
      </w:r>
      <w:r w:rsidR="00C905E4">
        <w:instrText>如何使用签名工具获取应用的签名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获取签名方式见附录8.1</w:t>
      </w:r>
      <w:r w:rsidR="00C905E4">
        <w:rPr>
          <w:rStyle w:val="a3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）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/>
        </w:rPr>
        <w:t>为注册</w:t>
      </w:r>
      <w:r>
        <w:rPr>
          <w:rFonts w:ascii="微软雅黑" w:eastAsia="微软雅黑" w:hAnsi="微软雅黑" w:hint="eastAsia"/>
        </w:rPr>
        <w:t>应用程序的包名和签名的页面，</w:t>
      </w:r>
      <w:r>
        <w:rPr>
          <w:rFonts w:ascii="微软雅黑" w:eastAsia="微软雅黑" w:hAnsi="微软雅黑"/>
        </w:rPr>
        <w:t>可以</w:t>
      </w:r>
      <w:proofErr w:type="gramStart"/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新浪微博</w:t>
      </w:r>
      <w:proofErr w:type="gramEnd"/>
      <w:r>
        <w:rPr>
          <w:rFonts w:ascii="微软雅黑" w:eastAsia="微软雅黑" w:hAnsi="微软雅黑" w:hint="eastAsia"/>
        </w:rPr>
        <w:t>“开放平台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我的应用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应用信息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应用基本信息”处</w:t>
      </w:r>
      <w:r>
        <w:rPr>
          <w:rFonts w:ascii="微软雅黑" w:eastAsia="微软雅黑" w:hAnsi="微软雅黑"/>
        </w:rPr>
        <w:t>找到，点击编辑</w:t>
      </w:r>
      <w:r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/>
        </w:rPr>
        <w:t>即可注册。</w:t>
      </w:r>
    </w:p>
    <w:p w:rsidR="00CB62FC" w:rsidRDefault="00BD016B">
      <w:pPr>
        <w:ind w:firstLine="420"/>
      </w:pPr>
      <w:r>
        <w:rPr>
          <w:noProof/>
        </w:rPr>
        <w:drawing>
          <wp:inline distT="0" distB="0" distL="0" distR="0" wp14:anchorId="1F90057E" wp14:editId="732F6559">
            <wp:extent cx="6143625" cy="419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5" w:name="_Toc382226162"/>
      <w:bookmarkStart w:id="46" w:name="_Toc421121025"/>
      <w:r>
        <w:rPr>
          <w:rFonts w:ascii="微软雅黑" w:eastAsia="微软雅黑" w:hAnsi="微软雅黑" w:hint="eastAsia"/>
          <w:sz w:val="24"/>
          <w:szCs w:val="24"/>
        </w:rPr>
        <w:lastRenderedPageBreak/>
        <w:t>5.3 选择应用的</w:t>
      </w:r>
      <w:r>
        <w:rPr>
          <w:rFonts w:ascii="微软雅黑" w:eastAsia="微软雅黑" w:hAnsi="微软雅黑"/>
          <w:sz w:val="24"/>
          <w:szCs w:val="24"/>
        </w:rPr>
        <w:t>集成方式</w:t>
      </w:r>
      <w:bookmarkEnd w:id="45"/>
      <w:bookmarkEnd w:id="46"/>
    </w:p>
    <w:p w:rsidR="00CB62FC" w:rsidRDefault="00042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/>
        </w:rPr>
        <w:t>集成微博</w:t>
      </w:r>
      <w:proofErr w:type="gramEnd"/>
      <w:r>
        <w:rPr>
          <w:rFonts w:ascii="微软雅黑" w:eastAsia="微软雅黑" w:hAnsi="微软雅黑"/>
        </w:rPr>
        <w:t>SDK前，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两种方式来</w:t>
      </w:r>
      <w:proofErr w:type="gramStart"/>
      <w:r>
        <w:rPr>
          <w:rFonts w:ascii="微软雅黑" w:eastAsia="微软雅黑" w:hAnsi="微软雅黑"/>
        </w:rPr>
        <w:t>集成微博</w:t>
      </w:r>
      <w:proofErr w:type="gramEnd"/>
      <w:r>
        <w:rPr>
          <w:rFonts w:ascii="微软雅黑" w:eastAsia="微软雅黑" w:hAnsi="微软雅黑"/>
        </w:rPr>
        <w:t>SDK：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</w:t>
      </w:r>
      <w:r>
        <w:rPr>
          <w:rFonts w:ascii="微软雅黑" w:eastAsia="微软雅黑" w:hAnsi="微软雅黑"/>
        </w:rPr>
        <w:t>导入weibosdkcore.jar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b/>
          <w:i/>
        </w:rPr>
        <w:t>适用于只需要授权、分享、网络请求框架功能的项目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/>
          <w:b/>
          <w:i/>
        </w:rPr>
        <w:t>适用于微博授权</w:t>
      </w:r>
      <w:proofErr w:type="gramEnd"/>
      <w:r>
        <w:rPr>
          <w:rFonts w:ascii="微软雅黑" w:eastAsia="微软雅黑" w:hAnsi="微软雅黑" w:hint="eastAsia"/>
          <w:b/>
          <w:i/>
        </w:rPr>
        <w:t>、</w:t>
      </w:r>
      <w:r>
        <w:rPr>
          <w:rFonts w:ascii="微软雅黑" w:eastAsia="微软雅黑" w:hAnsi="微软雅黑"/>
          <w:b/>
          <w:i/>
        </w:rPr>
        <w:t>分享</w:t>
      </w:r>
      <w:r>
        <w:rPr>
          <w:rFonts w:ascii="微软雅黑" w:eastAsia="微软雅黑" w:hAnsi="微软雅黑" w:hint="eastAsia"/>
          <w:b/>
          <w:i/>
        </w:rPr>
        <w:t>，</w:t>
      </w:r>
      <w:r>
        <w:rPr>
          <w:rFonts w:ascii="微软雅黑" w:eastAsia="微软雅黑" w:hAnsi="微软雅黑"/>
          <w:b/>
          <w:i/>
        </w:rPr>
        <w:t>以及</w:t>
      </w:r>
      <w:r>
        <w:rPr>
          <w:rFonts w:ascii="微软雅黑" w:eastAsia="微软雅黑" w:hAnsi="微软雅黑" w:hint="eastAsia"/>
          <w:b/>
          <w:i/>
        </w:rPr>
        <w:t>需要登陆</w:t>
      </w:r>
      <w:r>
        <w:rPr>
          <w:rFonts w:ascii="微软雅黑" w:eastAsia="微软雅黑" w:hAnsi="微软雅黑"/>
          <w:b/>
          <w:i/>
        </w:rPr>
        <w:t>按钮、调用</w:t>
      </w:r>
      <w:proofErr w:type="spellStart"/>
      <w:r>
        <w:rPr>
          <w:rFonts w:ascii="微软雅黑" w:eastAsia="微软雅黑" w:hAnsi="微软雅黑"/>
          <w:b/>
          <w:i/>
        </w:rPr>
        <w:t>OpenAPI</w:t>
      </w:r>
      <w:proofErr w:type="spellEnd"/>
      <w:r>
        <w:rPr>
          <w:rFonts w:ascii="微软雅黑" w:eastAsia="微软雅黑" w:hAnsi="微软雅黑" w:hint="eastAsia"/>
          <w:b/>
          <w:i/>
        </w:rPr>
        <w:t>的</w:t>
      </w:r>
      <w:r>
        <w:rPr>
          <w:rFonts w:ascii="微软雅黑" w:eastAsia="微软雅黑" w:hAnsi="微软雅黑"/>
          <w:b/>
          <w:i/>
        </w:rPr>
        <w:t>项目</w:t>
      </w:r>
    </w:p>
    <w:p w:rsidR="00CB62FC" w:rsidRDefault="00CB62FC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下面简</w:t>
      </w:r>
      <w:r>
        <w:rPr>
          <w:rFonts w:ascii="微软雅黑" w:eastAsia="微软雅黑" w:hAnsi="微软雅黑"/>
        </w:rPr>
        <w:t>述下两种导入方式</w:t>
      </w:r>
      <w:r>
        <w:rPr>
          <w:rFonts w:ascii="微软雅黑" w:eastAsia="微软雅黑" w:hAnsi="微软雅黑" w:hint="eastAsia"/>
        </w:rPr>
        <w:t>的实现：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</w:t>
      </w:r>
      <w:proofErr w:type="gramStart"/>
      <w:r>
        <w:rPr>
          <w:rStyle w:val="a3"/>
          <w:rFonts w:ascii="微软雅黑" w:eastAsia="微软雅黑" w:hAnsi="微软雅黑" w:hint="eastAsia"/>
          <w:b/>
          <w:u w:val="none"/>
        </w:rPr>
        <w:t>一</w:t>
      </w:r>
      <w:proofErr w:type="gramEnd"/>
      <w:r>
        <w:rPr>
          <w:rStyle w:val="a3"/>
          <w:rFonts w:ascii="微软雅黑" w:eastAsia="微软雅黑" w:hAnsi="微软雅黑" w:hint="eastAsia"/>
          <w:b/>
          <w:u w:val="none"/>
        </w:rPr>
        <w:t>：</w:t>
      </w:r>
      <w:r>
        <w:rPr>
          <w:rFonts w:ascii="微软雅黑" w:eastAsia="微软雅黑" w:hAnsi="微软雅黑" w:hint="eastAsia"/>
        </w:rPr>
        <w:t>直接导入</w:t>
      </w:r>
      <w:r>
        <w:rPr>
          <w:rFonts w:ascii="微软雅黑" w:eastAsia="微软雅黑" w:hAnsi="微软雅黑"/>
        </w:rPr>
        <w:t>weibosdkcore.</w:t>
      </w:r>
      <w:proofErr w:type="gramStart"/>
      <w:r>
        <w:rPr>
          <w:rFonts w:ascii="微软雅黑" w:eastAsia="微软雅黑" w:hAnsi="微软雅黑"/>
        </w:rPr>
        <w:t>jar</w:t>
      </w:r>
      <w:proofErr w:type="gramEnd"/>
      <w:r>
        <w:rPr>
          <w:rFonts w:ascii="微软雅黑" w:eastAsia="微软雅黑" w:hAnsi="微软雅黑"/>
        </w:rPr>
        <w:t xml:space="preserve">  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将官方的提供SDK JAR包（</w:t>
      </w:r>
      <w:r>
        <w:rPr>
          <w:rFonts w:ascii="微软雅黑" w:eastAsia="微软雅黑" w:hAnsi="微软雅黑"/>
        </w:rPr>
        <w:t>weibosdkcore</w:t>
      </w:r>
      <w:r>
        <w:rPr>
          <w:rFonts w:ascii="微软雅黑" w:eastAsia="微软雅黑" w:hAnsi="微软雅黑" w:hint="eastAsia"/>
        </w:rPr>
        <w:t>.jar）放到工程的libs目录下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 w:hint="eastAsia"/>
        </w:rPr>
        <w:t>包：工程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右键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properties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java build path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libraries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add external jar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引用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工程整个目录拷贝到</w:t>
      </w:r>
      <w:r>
        <w:rPr>
          <w:rFonts w:ascii="微软雅黑" w:eastAsia="微软雅黑" w:hAnsi="微软雅黑" w:hint="eastAsia"/>
        </w:rPr>
        <w:t>和你</w:t>
      </w:r>
      <w:r>
        <w:rPr>
          <w:rFonts w:ascii="微软雅黑" w:eastAsia="微软雅黑" w:hAnsi="微软雅黑"/>
        </w:rPr>
        <w:t>自己的工程</w:t>
      </w:r>
      <w:r>
        <w:rPr>
          <w:rFonts w:ascii="微软雅黑" w:eastAsia="微软雅黑" w:hAnsi="微软雅黑" w:hint="eastAsia"/>
        </w:rPr>
        <w:t>相同</w:t>
      </w:r>
      <w:r>
        <w:rPr>
          <w:rFonts w:ascii="微软雅黑" w:eastAsia="微软雅黑" w:hAnsi="微软雅黑"/>
        </w:rPr>
        <w:t>的目录下</w:t>
      </w:r>
    </w:p>
    <w:p w:rsidR="00CB62FC" w:rsidRDefault="00BD016B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7C4FF878" wp14:editId="22FC1E96">
            <wp:simplePos x="0" y="0"/>
            <wp:positionH relativeFrom="column">
              <wp:posOffset>609600</wp:posOffset>
            </wp:positionH>
            <wp:positionV relativeFrom="paragraph">
              <wp:posOffset>459740</wp:posOffset>
            </wp:positionV>
            <wp:extent cx="4972050" cy="4429760"/>
            <wp:effectExtent l="0" t="0" r="0" b="8890"/>
            <wp:wrapTopAndBottom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你自己的工程中，</w:t>
      </w:r>
      <w:r w:rsidR="00042782">
        <w:rPr>
          <w:rFonts w:ascii="微软雅黑" w:eastAsia="微软雅黑" w:hAnsi="微软雅黑" w:hint="eastAsia"/>
        </w:rPr>
        <w:t>添加</w:t>
      </w:r>
      <w:proofErr w:type="spellStart"/>
      <w:r w:rsidR="00042782">
        <w:rPr>
          <w:rFonts w:ascii="微软雅黑" w:eastAsia="微软雅黑" w:hAnsi="微软雅黑" w:hint="eastAsia"/>
        </w:rPr>
        <w:t>WeiboSDK</w:t>
      </w:r>
      <w:proofErr w:type="spellEnd"/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引用</w:t>
      </w:r>
      <w:r w:rsidR="00042782">
        <w:rPr>
          <w:rFonts w:ascii="微软雅黑" w:eastAsia="微软雅黑" w:hAnsi="微软雅黑" w:hint="eastAsia"/>
        </w:rPr>
        <w:t>：工程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右键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properties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Android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Add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选择</w:t>
      </w:r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具体如下图</w:t>
      </w:r>
      <w:r w:rsidR="00042782">
        <w:rPr>
          <w:rFonts w:ascii="微软雅黑" w:eastAsia="微软雅黑" w:hAnsi="微软雅黑" w:hint="eastAsia"/>
        </w:rPr>
        <w:t>所示：</w:t>
      </w:r>
    </w:p>
    <w:p w:rsidR="00CB62FC" w:rsidRDefault="00042782">
      <w:pPr>
        <w:spacing w:beforeLines="100" w:before="312" w:line="360" w:lineRule="exact"/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 xml:space="preserve">: </w:t>
      </w:r>
      <w:r>
        <w:rPr>
          <w:rFonts w:ascii="微软雅黑" w:eastAsia="微软雅黑" w:hAnsi="微软雅黑" w:hint="eastAsia"/>
          <w:b/>
          <w:color w:val="FF0000"/>
        </w:rPr>
        <w:t>无论使用哪一种方式，都需要先将demo 中lib目录下的对应三个so文件目录 拷贝到你的目标工程中</w:t>
      </w:r>
      <w:r>
        <w:rPr>
          <w:rFonts w:ascii="微软雅黑" w:eastAsia="微软雅黑" w:hAnsi="微软雅黑"/>
          <w:b/>
          <w:color w:val="FF0000"/>
        </w:rPr>
        <w:t>D</w:t>
      </w:r>
      <w:r>
        <w:rPr>
          <w:rFonts w:ascii="微软雅黑" w:eastAsia="微软雅黑" w:hAnsi="微软雅黑" w:hint="eastAsia"/>
          <w:b/>
          <w:color w:val="FF0000"/>
        </w:rPr>
        <w:t>e</w:t>
      </w:r>
      <w:r>
        <w:rPr>
          <w:rFonts w:ascii="微软雅黑" w:eastAsia="微软雅黑" w:hAnsi="微软雅黑"/>
          <w:b/>
          <w:color w:val="FF0000"/>
        </w:rPr>
        <w:t>m</w:t>
      </w:r>
      <w:r>
        <w:rPr>
          <w:rFonts w:ascii="微软雅黑" w:eastAsia="微软雅黑" w:hAnsi="微软雅黑" w:hint="eastAsia"/>
          <w:b/>
          <w:color w:val="FF0000"/>
        </w:rPr>
        <w:t>o工程中的</w:t>
      </w:r>
      <w:r>
        <w:rPr>
          <w:rFonts w:ascii="微软雅黑" w:eastAsia="微软雅黑" w:hAnsi="微软雅黑"/>
          <w:b/>
          <w:color w:val="FF0000"/>
        </w:rPr>
        <w:t>weibosdkcore.</w:t>
      </w:r>
      <w:r>
        <w:rPr>
          <w:rFonts w:ascii="微软雅黑" w:eastAsia="微软雅黑" w:hAnsi="微软雅黑" w:hint="eastAsia"/>
          <w:b/>
          <w:color w:val="FF0000"/>
        </w:rPr>
        <w:t>jar与</w:t>
      </w:r>
      <w:proofErr w:type="spellStart"/>
      <w:r>
        <w:rPr>
          <w:rFonts w:ascii="微软雅黑" w:eastAsia="微软雅黑" w:hAnsi="微软雅黑" w:hint="eastAsia"/>
          <w:b/>
          <w:color w:val="FF0000"/>
        </w:rPr>
        <w:t>github</w:t>
      </w:r>
      <w:proofErr w:type="spellEnd"/>
      <w:r>
        <w:rPr>
          <w:rFonts w:ascii="微软雅黑" w:eastAsia="微软雅黑" w:hAnsi="微软雅黑" w:hint="eastAsia"/>
          <w:b/>
          <w:color w:val="FF0000"/>
        </w:rPr>
        <w:t>上的</w:t>
      </w:r>
      <w:r>
        <w:rPr>
          <w:rFonts w:ascii="微软雅黑" w:eastAsia="微软雅黑" w:hAnsi="微软雅黑"/>
          <w:b/>
          <w:color w:val="FF0000"/>
        </w:rPr>
        <w:t>weibosdkcore_v3.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.jar</w:t>
      </w:r>
      <w:r>
        <w:rPr>
          <w:rFonts w:ascii="微软雅黑" w:eastAsia="微软雅黑" w:hAnsi="微软雅黑" w:hint="eastAsia"/>
          <w:b/>
          <w:color w:val="FF0000"/>
        </w:rPr>
        <w:t>包是同一个。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7" w:name="_Toc382226163"/>
      <w:bookmarkStart w:id="48" w:name="_Toc421121026"/>
      <w:bookmarkEnd w:id="23"/>
      <w:r>
        <w:rPr>
          <w:rFonts w:ascii="微软雅黑" w:eastAsia="微软雅黑" w:hAnsi="微软雅黑" w:hint="eastAsia"/>
          <w:sz w:val="24"/>
          <w:szCs w:val="24"/>
        </w:rPr>
        <w:t>5.4 在</w:t>
      </w:r>
      <w:r>
        <w:rPr>
          <w:rFonts w:ascii="微软雅黑" w:eastAsia="微软雅黑" w:hAnsi="微软雅黑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添加</w:t>
      </w:r>
      <w:r>
        <w:rPr>
          <w:rFonts w:ascii="微软雅黑" w:eastAsia="微软雅黑" w:hAnsi="微软雅黑" w:hint="eastAsia"/>
          <w:sz w:val="24"/>
          <w:szCs w:val="24"/>
        </w:rPr>
        <w:t>SDK所</w:t>
      </w:r>
      <w:r>
        <w:rPr>
          <w:rFonts w:ascii="微软雅黑" w:eastAsia="微软雅黑" w:hAnsi="微软雅黑"/>
          <w:sz w:val="24"/>
          <w:szCs w:val="24"/>
        </w:rPr>
        <w:t>需</w:t>
      </w:r>
      <w:r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/>
          <w:sz w:val="24"/>
          <w:szCs w:val="24"/>
        </w:rPr>
        <w:t>的权限</w:t>
      </w:r>
      <w:bookmarkEnd w:id="47"/>
      <w:bookmarkEnd w:id="48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BD016B">
      <w:pPr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2AFEADE" wp14:editId="71D22A86">
                <wp:simplePos x="0" y="0"/>
                <wp:positionH relativeFrom="column">
                  <wp:align>center</wp:align>
                </wp:positionH>
                <wp:positionV relativeFrom="paragraph">
                  <wp:posOffset>450850</wp:posOffset>
                </wp:positionV>
                <wp:extent cx="6638925" cy="846455"/>
                <wp:effectExtent l="9525" t="12700" r="9525" b="7620"/>
                <wp:wrapTopAndBottom/>
                <wp:docPr id="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android.permission.INTERNET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android.permission.ACCESS_WIFI_STATE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android.permission.ACCESS_NETWORK_STATE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android.permission.WRITE_EXTERNAL_STORAGE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5.5pt;width:522.75pt;height:66.65pt;z-index:25164902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android.permission.INTERNET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android.permission.ACCESS_WIFI_STATE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android.permission.ACCESS_NETWORK_STATE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android.permission.WRITE_EXTERNAL_STORAGE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打开</w:t>
      </w:r>
      <w:r w:rsidR="00042782">
        <w:rPr>
          <w:rFonts w:ascii="微软雅黑" w:eastAsia="微软雅黑" w:hAnsi="微软雅黑"/>
        </w:rPr>
        <w:t>AndroidManifest.xml</w:t>
      </w:r>
      <w:r w:rsidR="00042782">
        <w:rPr>
          <w:rFonts w:ascii="微软雅黑" w:eastAsia="微软雅黑" w:hAnsi="微软雅黑" w:hint="eastAsia"/>
        </w:rPr>
        <w:t>文件，</w:t>
      </w:r>
      <w:r w:rsidR="00042782">
        <w:rPr>
          <w:rFonts w:ascii="微软雅黑" w:eastAsia="微软雅黑" w:hAnsi="微软雅黑"/>
        </w:rPr>
        <w:t>将SDK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的权限添加</w:t>
      </w:r>
      <w:r w:rsidR="00042782">
        <w:rPr>
          <w:rFonts w:ascii="微软雅黑" w:eastAsia="微软雅黑" w:hAnsi="微软雅黑" w:hint="eastAsia"/>
        </w:rPr>
        <w:t>到该</w:t>
      </w:r>
      <w:r w:rsidR="00042782">
        <w:rPr>
          <w:rFonts w:ascii="微软雅黑" w:eastAsia="微软雅黑" w:hAnsi="微软雅黑"/>
        </w:rPr>
        <w:t>文件中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49" w:name="_Toc382226164"/>
      <w:bookmarkStart w:id="50" w:name="_Toc421121027"/>
      <w:r>
        <w:rPr>
          <w:rFonts w:ascii="微软雅黑" w:eastAsia="微软雅黑" w:hAnsi="微软雅黑" w:hint="eastAsia"/>
        </w:rPr>
        <w:t>授权分享等示例代码分析</w:t>
      </w:r>
      <w:bookmarkEnd w:id="49"/>
      <w:bookmarkEnd w:id="50"/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51" w:name="_Toc382226165"/>
      <w:bookmarkStart w:id="52" w:name="_Toc421121028"/>
      <w:r>
        <w:rPr>
          <w:rFonts w:ascii="微软雅黑" w:eastAsia="微软雅黑" w:hAnsi="微软雅黑" w:hint="eastAsia"/>
          <w:sz w:val="28"/>
          <w:szCs w:val="28"/>
        </w:rPr>
        <w:t>6.1 认证授权</w:t>
      </w:r>
      <w:bookmarkEnd w:id="51"/>
      <w:bookmarkEnd w:id="52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目前微博</w:t>
      </w:r>
      <w:proofErr w:type="gramEnd"/>
      <w:r>
        <w:rPr>
          <w:rFonts w:ascii="微软雅黑" w:eastAsia="微软雅黑" w:hAnsi="微软雅黑" w:hint="eastAsia"/>
        </w:rPr>
        <w:t>SDK提供四种授权方式，这四种授权方式都需要先实现以下三步：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替换成自己应用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>_KEY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参数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6E28204" wp14:editId="7AA2BEAC">
                <wp:simplePos x="0" y="0"/>
                <wp:positionH relativeFrom="column">
                  <wp:align>center</wp:align>
                </wp:positionH>
                <wp:positionV relativeFrom="paragraph">
                  <wp:posOffset>509905</wp:posOffset>
                </wp:positionV>
                <wp:extent cx="6645910" cy="1685925"/>
                <wp:effectExtent l="9525" t="5080" r="12065" b="11430"/>
                <wp:wrapTopAndBottom/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Constants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"2045436852"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"http://www.sina.com"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应用的回调页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应用申请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高级权限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email,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direct_messages_read,direct_messages_write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"friendships_groups_read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,friendships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_groups_write,statuses_to_me_read,"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follow_app_official_microblog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invitation_write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0;margin-top:40.15pt;width:523.3pt;height:132.75pt;z-index:2516480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Constants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"2045436852"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APP_KEY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"http://www.sina.com"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应用的回调页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应用申请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b/>
                          <w:color w:val="3F7F5F"/>
                          <w:kern w:val="0"/>
                          <w:sz w:val="20"/>
                          <w:szCs w:val="20"/>
                        </w:rPr>
                        <w:t>高级权限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email,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direct_messages_read,direct_messages_write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"friendships_groups_read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,friendships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_groups_write,statuses_to_me_read,"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follow_app_official_microblog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invitation_write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若您使用的是</w:t>
      </w:r>
      <w:r w:rsidR="00042782">
        <w:rPr>
          <w:rFonts w:ascii="微软雅黑" w:eastAsia="微软雅黑" w:hAnsi="微软雅黑"/>
        </w:rPr>
        <w:t>Demo</w:t>
      </w:r>
      <w:r w:rsidR="00042782">
        <w:rPr>
          <w:rFonts w:ascii="微软雅黑" w:eastAsia="微软雅黑" w:hAnsi="微软雅黑" w:hint="eastAsia"/>
        </w:rPr>
        <w:t>工程，需要将工程</w:t>
      </w:r>
      <w:r w:rsidR="00042782">
        <w:rPr>
          <w:rFonts w:ascii="微软雅黑" w:eastAsia="微软雅黑" w:hAnsi="微软雅黑"/>
        </w:rPr>
        <w:t>中Constants</w:t>
      </w:r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</w:t>
      </w:r>
      <w:r w:rsidR="00042782">
        <w:rPr>
          <w:rFonts w:ascii="微软雅黑" w:eastAsia="微软雅黑" w:hAnsi="微软雅黑" w:hint="eastAsia"/>
        </w:rPr>
        <w:t>APP_KEY、</w:t>
      </w:r>
      <w:proofErr w:type="spellStart"/>
      <w:r w:rsidR="00042782">
        <w:rPr>
          <w:rFonts w:ascii="微软雅黑" w:eastAsia="微软雅黑" w:hAnsi="微软雅黑" w:hint="eastAsia"/>
        </w:rPr>
        <w:t>Redirect_URL</w:t>
      </w:r>
      <w:proofErr w:type="spellEnd"/>
      <w:r w:rsidR="00042782">
        <w:rPr>
          <w:rFonts w:ascii="微软雅黑" w:eastAsia="微软雅黑" w:hAnsi="微软雅黑" w:hint="eastAsia"/>
        </w:rPr>
        <w:t>、SCOPE域替换成自</w:t>
      </w:r>
      <w:r w:rsidR="00042782">
        <w:rPr>
          <w:rFonts w:ascii="微软雅黑" w:eastAsia="微软雅黑" w:hAnsi="微软雅黑"/>
        </w:rPr>
        <w:t>己</w:t>
      </w:r>
      <w:r w:rsidR="00042782">
        <w:rPr>
          <w:rFonts w:ascii="微软雅黑" w:eastAsia="微软雅黑" w:hAnsi="微软雅黑" w:hint="eastAsia"/>
        </w:rPr>
        <w:t>应用对应</w:t>
      </w:r>
      <w:r w:rsidR="00042782">
        <w:rPr>
          <w:rFonts w:ascii="微软雅黑" w:eastAsia="微软雅黑" w:hAnsi="微软雅黑"/>
        </w:rPr>
        <w:t>的参数</w:t>
      </w:r>
      <w:r w:rsidR="00042782">
        <w:rPr>
          <w:rFonts w:ascii="微软雅黑" w:eastAsia="微软雅黑" w:hAnsi="微软雅黑" w:hint="eastAsia"/>
        </w:rPr>
        <w:t>，如需要实现好友邀请接口，需要在SCOPE参数中添加</w:t>
      </w:r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invitation_write</w:t>
      </w:r>
      <w:proofErr w:type="spellEnd"/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042782">
        <w:rPr>
          <w:rFonts w:ascii="微软雅黑" w:eastAsia="微软雅黑" w:hAnsi="微软雅黑" w:hint="eastAsia"/>
        </w:rPr>
        <w:t>值。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创建微博授权</w:t>
      </w:r>
      <w:proofErr w:type="gramEnd"/>
      <w:r>
        <w:rPr>
          <w:rFonts w:ascii="微软雅黑" w:eastAsia="微软雅黑" w:hAnsi="微软雅黑" w:hint="eastAsia"/>
        </w:rPr>
        <w:t>类对象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79C9EA" wp14:editId="6B43F28B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6642100" cy="497205"/>
                <wp:effectExtent l="9525" t="8255" r="6350" b="8255"/>
                <wp:wrapTopAndBottom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mAuthInfo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ind w:firstLineChars="2000" w:firstLine="400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25.4pt;width:523pt;height:3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mAuthInfo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ind w:firstLineChars="2000" w:firstLine="4000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cs="Courier New"/>
          <w:color w:val="000000"/>
          <w:kern w:val="0"/>
          <w:szCs w:val="21"/>
        </w:rPr>
        <w:t>WBAuthActivity</w:t>
      </w:r>
      <w:proofErr w:type="spellEnd"/>
      <w:r w:rsidR="00042782">
        <w:rPr>
          <w:rFonts w:ascii="微软雅黑" w:eastAsia="微软雅黑" w:hAnsi="微软雅黑" w:cs="Courier New" w:hint="eastAsia"/>
          <w:color w:val="000000"/>
          <w:kern w:val="0"/>
          <w:szCs w:val="21"/>
        </w:rPr>
        <w:t>类</w:t>
      </w:r>
      <w:r w:rsidR="00042782">
        <w:rPr>
          <w:rFonts w:ascii="微软雅黑" w:eastAsia="微软雅黑" w:hAnsi="微软雅黑" w:hint="eastAsia"/>
          <w:szCs w:val="21"/>
        </w:rPr>
        <w:t>中，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创建微博授权</w:t>
      </w:r>
      <w:proofErr w:type="gramEnd"/>
      <w:r w:rsidR="00042782">
        <w:rPr>
          <w:rFonts w:ascii="微软雅黑" w:eastAsia="微软雅黑" w:hAnsi="微软雅黑" w:hint="eastAsia"/>
          <w:szCs w:val="21"/>
        </w:rPr>
        <w:t>类对象，将应用的信息保存：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bookmarkStart w:id="53" w:name="_实现WeiboAuthListener接口"/>
      <w:bookmarkEnd w:id="53"/>
      <w:r>
        <w:rPr>
          <w:rFonts w:ascii="微软雅黑" w:eastAsia="微软雅黑" w:hAnsi="微软雅黑" w:hint="eastAsia"/>
        </w:rPr>
        <w:t>实现</w:t>
      </w:r>
      <w:proofErr w:type="spellStart"/>
      <w:r>
        <w:rPr>
          <w:rFonts w:ascii="微软雅黑" w:eastAsia="微软雅黑" w:hAnsi="微软雅黑"/>
        </w:rPr>
        <w:t>WeiboAuthListener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授权</w:t>
      </w: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成功</w:t>
      </w:r>
      <w:r>
        <w:rPr>
          <w:rFonts w:ascii="微软雅黑" w:eastAsia="微软雅黑" w:hAnsi="微软雅黑" w:hint="eastAsia"/>
        </w:rPr>
        <w:t>后，SDK会将</w:t>
      </w:r>
      <w:proofErr w:type="spellStart"/>
      <w:r>
        <w:rPr>
          <w:rFonts w:ascii="微软雅黑" w:eastAsia="微软雅黑" w:hAnsi="微软雅黑" w:hint="eastAsia"/>
        </w:rPr>
        <w:t>access_token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expires_in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uid</w:t>
      </w:r>
      <w:proofErr w:type="spellEnd"/>
      <w:r>
        <w:rPr>
          <w:rFonts w:ascii="微软雅黑" w:eastAsia="微软雅黑" w:hAnsi="微软雅黑" w:hint="eastAsia"/>
        </w:rPr>
        <w:t>等通过</w:t>
      </w:r>
      <w:r>
        <w:rPr>
          <w:rFonts w:ascii="微软雅黑" w:eastAsia="微软雅黑" w:hAnsi="微软雅黑"/>
        </w:rPr>
        <w:t>Bundle的形式返</w:t>
      </w:r>
      <w:r>
        <w:rPr>
          <w:rFonts w:ascii="微软雅黑" w:eastAsia="微软雅黑" w:hAnsi="微软雅黑" w:hint="eastAsia"/>
        </w:rPr>
        <w:t>回，在</w:t>
      </w:r>
      <w:proofErr w:type="spellStart"/>
      <w:r>
        <w:rPr>
          <w:rFonts w:ascii="微软雅黑" w:eastAsia="微软雅黑" w:hAnsi="微软雅黑"/>
        </w:rPr>
        <w:t>onComplete</w:t>
      </w:r>
      <w:proofErr w:type="spellEnd"/>
      <w:r>
        <w:rPr>
          <w:rFonts w:ascii="微软雅黑" w:eastAsia="微软雅黑" w:hAnsi="微软雅黑" w:hint="eastAsia"/>
        </w:rPr>
        <w:t>函数中，</w:t>
      </w:r>
      <w:r>
        <w:rPr>
          <w:rFonts w:ascii="微软雅黑" w:eastAsia="微软雅黑" w:hAnsi="微软雅黑"/>
        </w:rPr>
        <w:t>可以获取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。具体如何保存和Token信息由开发者自行处理。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31616" behindDoc="1" locked="0" layoutInCell="1" allowOverlap="1" wp14:anchorId="28BCA4DA" wp14:editId="680CF777">
                <wp:simplePos x="0" y="0"/>
                <wp:positionH relativeFrom="column">
                  <wp:posOffset>53975</wp:posOffset>
                </wp:positionH>
                <wp:positionV relativeFrom="paragraph">
                  <wp:posOffset>302260</wp:posOffset>
                </wp:positionV>
                <wp:extent cx="6666230" cy="3072765"/>
                <wp:effectExtent l="6350" t="6985" r="13970" b="9525"/>
                <wp:wrapTopAndBottom/>
                <wp:docPr id="5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您注册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请确保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values.getString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4.25pt;margin-top:23.8pt;width:524.9pt;height:241.95pt;z-index:-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i/>
          <w:color w:val="FF0000"/>
        </w:rPr>
        <w:t>注意</w:t>
      </w:r>
      <w:r w:rsidR="00042782">
        <w:rPr>
          <w:rFonts w:ascii="微软雅黑" w:eastAsia="微软雅黑" w:hAnsi="微软雅黑"/>
          <w:b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FF0000"/>
        </w:rPr>
        <w:t>当</w:t>
      </w:r>
      <w:proofErr w:type="gramStart"/>
      <w:r w:rsidR="00042782">
        <w:rPr>
          <w:rFonts w:ascii="微软雅黑" w:eastAsia="微软雅黑" w:hAnsi="微软雅黑"/>
          <w:i/>
          <w:color w:val="FF0000"/>
        </w:rPr>
        <w:t>您注册</w:t>
      </w:r>
      <w:proofErr w:type="gramEnd"/>
      <w:r w:rsidR="00042782">
        <w:rPr>
          <w:rFonts w:ascii="微软雅黑" w:eastAsia="微软雅黑" w:hAnsi="微软雅黑"/>
          <w:i/>
          <w:color w:val="FF0000"/>
        </w:rPr>
        <w:t>的应用程序签名不正确</w:t>
      </w:r>
      <w:r w:rsidR="00042782">
        <w:rPr>
          <w:rFonts w:ascii="微软雅黑" w:eastAsia="微软雅黑" w:hAnsi="微软雅黑" w:hint="eastAsia"/>
          <w:i/>
          <w:color w:val="FF0000"/>
        </w:rPr>
        <w:t>时</w:t>
      </w:r>
      <w:r w:rsidR="00042782">
        <w:rPr>
          <w:rFonts w:ascii="微软雅黑" w:eastAsia="微软雅黑" w:hAnsi="微软雅黑"/>
          <w:i/>
          <w:color w:val="FF0000"/>
        </w:rPr>
        <w:t>，</w:t>
      </w:r>
      <w:r w:rsidR="00042782">
        <w:rPr>
          <w:rFonts w:ascii="微软雅黑" w:eastAsia="微软雅黑" w:hAnsi="微软雅黑" w:hint="eastAsia"/>
          <w:i/>
          <w:color w:val="FF0000"/>
        </w:rPr>
        <w:t>SDK</w:t>
      </w:r>
      <w:r w:rsidR="00042782">
        <w:rPr>
          <w:rFonts w:ascii="微软雅黑" w:eastAsia="微软雅黑" w:hAnsi="微软雅黑"/>
          <w:i/>
          <w:color w:val="FF0000"/>
        </w:rPr>
        <w:t>会将Code返还给用户</w:t>
      </w:r>
      <w:r w:rsidR="00042782">
        <w:rPr>
          <w:rFonts w:ascii="微软雅黑" w:eastAsia="微软雅黑" w:hAnsi="微软雅黑" w:hint="eastAsia"/>
          <w:i/>
          <w:color w:val="FF0000"/>
        </w:rPr>
        <w:t>，</w:t>
      </w:r>
      <w:proofErr w:type="gramStart"/>
      <w:r w:rsidR="00042782">
        <w:rPr>
          <w:rFonts w:ascii="微软雅黑" w:eastAsia="微软雅黑" w:hAnsi="微软雅黑"/>
          <w:i/>
          <w:color w:val="FF0000"/>
        </w:rPr>
        <w:t>请确保</w:t>
      </w:r>
      <w:proofErr w:type="gramEnd"/>
      <w:r w:rsidR="00042782">
        <w:rPr>
          <w:rFonts w:ascii="微软雅黑" w:eastAsia="微软雅黑" w:hAnsi="微软雅黑"/>
          <w:i/>
          <w:color w:val="FF0000"/>
        </w:rPr>
        <w:t>应用的签名是正确的</w:t>
      </w:r>
      <w:r w:rsidR="00042782"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54" w:name="_6.1.1_Oauth2.0_Web授权"/>
      <w:bookmarkStart w:id="55" w:name="_6.1.2_SSO登录授权"/>
      <w:bookmarkEnd w:id="54"/>
      <w:bookmarkEnd w:id="55"/>
      <w:r>
        <w:rPr>
          <w:rFonts w:ascii="微软雅黑" w:eastAsia="微软雅黑" w:hAnsi="微软雅黑" w:hint="eastAsia"/>
          <w:sz w:val="24"/>
          <w:szCs w:val="24"/>
        </w:rPr>
        <w:t>6.1.1仅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通过微博客户端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SSO</w:t>
      </w:r>
      <w:r>
        <w:rPr>
          <w:rFonts w:ascii="微软雅黑" w:eastAsia="微软雅黑" w:hAnsi="微软雅黑"/>
          <w:sz w:val="24"/>
          <w:szCs w:val="24"/>
        </w:rPr>
        <w:t>登录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547E79E1" wp14:editId="13168AED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299085"/>
                <wp:effectExtent l="5715" t="13335" r="13970" b="12700"/>
                <wp:wrapTopAndBottom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.2pt;margin-top:4.05pt;width:521.2pt;height:23.55pt;z-index:-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>#</w:t>
      </w:r>
      <w:r w:rsidR="00042782">
        <w:t xml:space="preserve"> </w:t>
      </w:r>
      <w:proofErr w:type="spellStart"/>
      <w:r w:rsidR="00042782">
        <w:rPr>
          <w:rFonts w:ascii="微软雅黑" w:eastAsia="微软雅黑" w:hAnsi="微软雅黑"/>
        </w:rPr>
        <w:t>authorizeClientSso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 wp14:anchorId="62DC65EF" wp14:editId="3C3F78BC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2.25pt;margin-top:60.65pt;width:521.2pt;height:117.15pt;z-index:-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2640" behindDoc="1" locked="0" layoutInCell="1" allowOverlap="1" wp14:anchorId="6A07A840" wp14:editId="42CE84EE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authorizeClientSso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1.7pt;margin-top:4.75pt;width:521.2pt;height:23.55pt;z-index:-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authorizeClientSso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56" w:name="_6.1.3_Code码授权"/>
      <w:bookmarkEnd w:id="56"/>
      <w:r>
        <w:rPr>
          <w:rFonts w:ascii="微软雅黑" w:eastAsia="微软雅黑" w:hAnsi="微软雅黑" w:hint="eastAsia"/>
          <w:sz w:val="24"/>
          <w:szCs w:val="24"/>
        </w:rPr>
        <w:t>6.1.2 仅通过</w:t>
      </w:r>
      <w:r>
        <w:rPr>
          <w:rFonts w:ascii="微软雅黑" w:eastAsia="微软雅黑" w:hAnsi="微软雅黑"/>
          <w:sz w:val="24"/>
          <w:szCs w:val="24"/>
        </w:rPr>
        <w:t>Web</w:t>
      </w:r>
      <w:r>
        <w:rPr>
          <w:rFonts w:ascii="微软雅黑" w:eastAsia="微软雅黑" w:hAnsi="微软雅黑" w:hint="eastAsia"/>
          <w:sz w:val="24"/>
          <w:szCs w:val="24"/>
        </w:rPr>
        <w:t>页面方式</w:t>
      </w:r>
      <w:r>
        <w:rPr>
          <w:rFonts w:ascii="微软雅黑" w:eastAsia="微软雅黑" w:hAnsi="微软雅黑"/>
          <w:sz w:val="24"/>
          <w:szCs w:val="24"/>
        </w:rPr>
        <w:t>授权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7CE6499" wp14:editId="13F5F5A9">
                <wp:simplePos x="0" y="0"/>
                <wp:positionH relativeFrom="column">
                  <wp:posOffset>5715</wp:posOffset>
                </wp:positionH>
                <wp:positionV relativeFrom="paragraph">
                  <wp:posOffset>289560</wp:posOffset>
                </wp:positionV>
                <wp:extent cx="6619240" cy="299085"/>
                <wp:effectExtent l="5715" t="13335" r="13970" b="10795"/>
                <wp:wrapTopAndBottom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.45pt;margin-top:22.8pt;width:521.2pt;height:23.5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proofErr w:type="spellStart"/>
      <w:r w:rsidR="00042782">
        <w:rPr>
          <w:rFonts w:ascii="微软雅黑" w:eastAsia="微软雅黑" w:hAnsi="微软雅黑"/>
        </w:rPr>
        <w:t>SsoHandler</w:t>
      </w:r>
      <w:proofErr w:type="spellEnd"/>
      <w:r w:rsidR="00042782"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5DDE1116" wp14:editId="2B4257C7">
                <wp:simplePos x="0" y="0"/>
                <wp:positionH relativeFrom="column">
                  <wp:posOffset>-12700</wp:posOffset>
                </wp:positionH>
                <wp:positionV relativeFrom="paragraph">
                  <wp:posOffset>774065</wp:posOffset>
                </wp:positionV>
                <wp:extent cx="6619240" cy="368300"/>
                <wp:effectExtent l="6350" t="12065" r="13335" b="10160"/>
                <wp:wrapTopAndBottom/>
                <wp:docPr id="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mSsoHandler.authorizeWeb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1pt;margin-top:60.95pt;width:521.2pt;height:29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mSsoHandler.authorizeWeb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SsoHandler</w:t>
      </w:r>
      <w:proofErr w:type="spellEnd"/>
      <w:r w:rsidR="00042782">
        <w:rPr>
          <w:rFonts w:ascii="微软雅黑" w:eastAsia="微软雅黑" w:hAnsi="微软雅黑" w:hint="eastAsia"/>
        </w:rPr>
        <w:t xml:space="preserve"># </w:t>
      </w:r>
      <w:proofErr w:type="spellStart"/>
      <w:r w:rsidR="00042782">
        <w:rPr>
          <w:rFonts w:ascii="微软雅黑" w:eastAsia="微软雅黑" w:hAnsi="微软雅黑" w:hint="eastAsia"/>
        </w:rPr>
        <w:t>authorizeWeb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Manifest中注册web页面（activity）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B2E3E84" wp14:editId="282123E6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1685925"/>
                <wp:effectExtent l="5715" t="13335" r="13970" b="12700"/>
                <wp:wrapTopAndBottom/>
                <wp:docPr id="4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授权需要在AndroidManifest.xml中，注册授权页面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com.sina.weibo.sdk.component.WeiboSdkBrowser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windowSoftInputMode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adjustResize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exported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.2pt;margin-top:4.05pt;width:521.2pt;height:132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Web授权需要在AndroidManifest.xml中，注册授权页面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6.1.3 </w:t>
      </w:r>
      <w:r>
        <w:rPr>
          <w:rFonts w:ascii="微软雅黑" w:eastAsia="微软雅黑" w:hAnsi="微软雅黑"/>
          <w:sz w:val="24"/>
          <w:szCs w:val="24"/>
        </w:rPr>
        <w:t>all In one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注：此种授权方式会根据手机是否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安装微博客户端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来决定使用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sso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授权还是网页授权，如果安装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有微博客户端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 xml:space="preserve"> 则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调用微博客户端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授权，否则调用Web页面方式授权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042782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A6AEF25" wp14:editId="136527F3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.2pt;margin-top:13.05pt;width:521.2pt;height:23.5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>#</w:t>
      </w:r>
      <w:r w:rsidR="00042782">
        <w:t xml:space="preserve"> </w:t>
      </w:r>
      <w:r w:rsidR="00042782">
        <w:rPr>
          <w:rFonts w:ascii="微软雅黑" w:eastAsia="微软雅黑" w:hAnsi="微软雅黑"/>
        </w:rPr>
        <w:t>authorize</w:t>
      </w:r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2ABA5006" wp14:editId="489CB93E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2.25pt;margin-top:60.65pt;width:521.2pt;height:117.15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3F7B48CE" wp14:editId="77A4D309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4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1.7pt;margin-top:4.75pt;width:521.2pt;height:23.5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6.1.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通过手机短信授权登录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注：该方式由新浪提供短信下发通道 供开发者使用。调用流程与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sso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以及all in one方式类似，具体调用过程参见调用demo示例 。</w:t>
      </w:r>
    </w:p>
    <w:p w:rsidR="00CB62FC" w:rsidRDefault="00042782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0940F60F" wp14:editId="1C2C659C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1.2pt;margin-top:13.05pt;width:521.2pt;height:23.55pt;z-index:-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s/NgIAAGUEAAAOAAAAZHJzL2Uyb0RvYy54bWysVNuO2jAQfa/Uf7D8XkJYo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Handler#</w:t>
      </w:r>
      <w:r w:rsidR="00042782">
        <w:rPr>
          <w:rFonts w:ascii="Courier New" w:hAnsi="Courier New" w:cs="Courier New"/>
          <w:color w:val="000000"/>
          <w:kern w:val="0"/>
          <w:sz w:val="20"/>
          <w:szCs w:val="20"/>
        </w:rPr>
        <w:t>registerOrLoginByMobile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5712" behindDoc="1" locked="0" layoutInCell="1" allowOverlap="1" wp14:anchorId="6E42C213" wp14:editId="121C39C8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695325"/>
                <wp:effectExtent l="12065" t="12700" r="7620" b="13335"/>
                <wp:wrapTopAndBottom/>
                <wp:docPr id="4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注：第一个参数是String类型，用来控制“短信授权登录”页面的标题，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传空时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默认为“验证码登录”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r.registerOrLoginByMobile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1.7pt;margin-top:4.75pt;width:521.2pt;height:54.75pt;z-index:-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QLNgIAAGUEAAAOAAAAZHJzL2Uyb0RvYy54bWysVNuO2jAQfa/Uf7D8XkIos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注：第一个参数是String类型，用来控制“短信授权登录”页面的标题，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传空时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默认为“验证码登录”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r.registerOrLoginByMobile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7760" behindDoc="1" locked="0" layoutInCell="1" allowOverlap="1" wp14:anchorId="5FE17044" wp14:editId="669CCCE6">
                <wp:simplePos x="0" y="0"/>
                <wp:positionH relativeFrom="column">
                  <wp:posOffset>15240</wp:posOffset>
                </wp:positionH>
                <wp:positionV relativeFrom="paragraph">
                  <wp:posOffset>197485</wp:posOffset>
                </wp:positionV>
                <wp:extent cx="6619240" cy="1487805"/>
                <wp:effectExtent l="5715" t="6985" r="13970" b="6985"/>
                <wp:wrapTopAndBottom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1.2pt;margin-top:15.55pt;width:521.2pt;height:117.15pt;z-index:-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从listener 对象中获取用户输入的 手机号码 和验证授权信息</w:t>
      </w:r>
    </w:p>
    <w:p w:rsidR="00CB62FC" w:rsidRDefault="00BD016B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286D787C" wp14:editId="0AB3FA3A">
                <wp:simplePos x="0" y="0"/>
                <wp:positionH relativeFrom="column">
                  <wp:posOffset>-60325</wp:posOffset>
                </wp:positionH>
                <wp:positionV relativeFrom="paragraph">
                  <wp:posOffset>204470</wp:posOffset>
                </wp:positionV>
                <wp:extent cx="6619240" cy="3667125"/>
                <wp:effectExtent l="6350" t="13970" r="13335" b="9525"/>
                <wp:wrapTopAndBottom/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String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u w:val="single"/>
                              </w:rPr>
                              <w:t>phoneNum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mAccessToken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.getPhoneNum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用户输入的电话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号码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您注册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请确保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values.getString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-4.75pt;margin-top:16.1pt;width:521.2pt;height:288.75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String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u w:val="single"/>
                        </w:rPr>
                        <w:t>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2"/>
                        </w:rPr>
                        <w:t>mAccessToken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.getPhoneNum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用户输入的电话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号码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57" w:name="_Toc382226166"/>
      <w:bookmarkStart w:id="58" w:name="_Toc421121029"/>
      <w:r>
        <w:rPr>
          <w:rFonts w:ascii="微软雅黑" w:eastAsia="微软雅黑" w:hAnsi="微软雅黑" w:hint="eastAsia"/>
          <w:sz w:val="28"/>
          <w:szCs w:val="28"/>
        </w:rPr>
        <w:t>6.2 分享微博</w:t>
      </w:r>
      <w:bookmarkEnd w:id="57"/>
      <w:bookmarkEnd w:id="58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59" w:name="_6.2.1从第三方应用唤起微博客户端进行分享"/>
      <w:bookmarkEnd w:id="59"/>
      <w:r>
        <w:rPr>
          <w:rFonts w:ascii="微软雅黑" w:eastAsia="微软雅黑" w:hAnsi="微软雅黑" w:hint="eastAsia"/>
          <w:sz w:val="24"/>
          <w:szCs w:val="24"/>
        </w:rPr>
        <w:t>6.2.1</w:t>
      </w:r>
      <w:r>
        <w:rPr>
          <w:rFonts w:ascii="微软雅黑" w:eastAsia="微软雅黑" w:hAnsi="微软雅黑"/>
          <w:sz w:val="24"/>
          <w:szCs w:val="24"/>
        </w:rPr>
        <w:t xml:space="preserve"> 从第三</w:t>
      </w:r>
      <w:proofErr w:type="gramStart"/>
      <w:r>
        <w:rPr>
          <w:rFonts w:ascii="微软雅黑" w:eastAsia="微软雅黑" w:hAnsi="微软雅黑"/>
          <w:sz w:val="24"/>
          <w:szCs w:val="24"/>
        </w:rPr>
        <w:t>方</w:t>
      </w:r>
      <w:r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/>
          <w:sz w:val="24"/>
          <w:szCs w:val="24"/>
        </w:rPr>
        <w:t>唤起</w:t>
      </w:r>
      <w:r>
        <w:rPr>
          <w:rFonts w:ascii="微软雅黑" w:eastAsia="微软雅黑" w:hAnsi="微软雅黑" w:hint="eastAsia"/>
          <w:sz w:val="24"/>
          <w:szCs w:val="24"/>
        </w:rPr>
        <w:t>微博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客户端</w:t>
      </w:r>
      <w:r>
        <w:rPr>
          <w:rFonts w:ascii="微软雅黑" w:eastAsia="微软雅黑" w:hAnsi="微软雅黑"/>
          <w:sz w:val="24"/>
          <w:szCs w:val="24"/>
        </w:rPr>
        <w:t>进行分享</w: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分享前准备工作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proofErr w:type="gramStart"/>
      <w:r>
        <w:rPr>
          <w:rFonts w:ascii="微软雅黑" w:eastAsia="微软雅黑" w:hAnsi="微软雅黑"/>
          <w:szCs w:val="21"/>
        </w:rPr>
        <w:t>进行微博分享</w:t>
      </w:r>
      <w:proofErr w:type="gramEnd"/>
      <w:r>
        <w:rPr>
          <w:rFonts w:ascii="微软雅黑" w:eastAsia="微软雅黑" w:hAnsi="微软雅黑"/>
          <w:szCs w:val="21"/>
        </w:rPr>
        <w:t>前，需要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AndroidManifest.xml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，在</w:t>
      </w:r>
      <w:r>
        <w:rPr>
          <w:rFonts w:ascii="微软雅黑" w:eastAsia="微软雅黑" w:hAnsi="微软雅黑" w:hint="eastAsia"/>
          <w:szCs w:val="21"/>
        </w:rPr>
        <w:t>需要接收消息的Activity（</w:t>
      </w:r>
      <w:proofErr w:type="gramStart"/>
      <w:r>
        <w:rPr>
          <w:rFonts w:ascii="微软雅黑" w:eastAsia="微软雅黑" w:hAnsi="微软雅黑" w:hint="eastAsia"/>
          <w:szCs w:val="21"/>
        </w:rPr>
        <w:t>唤起</w:t>
      </w:r>
      <w:r>
        <w:rPr>
          <w:rFonts w:ascii="微软雅黑" w:eastAsia="微软雅黑" w:hAnsi="微软雅黑"/>
          <w:szCs w:val="21"/>
        </w:rPr>
        <w:t>微博主程序</w:t>
      </w:r>
      <w:proofErr w:type="gramEnd"/>
      <w:r>
        <w:rPr>
          <w:rFonts w:ascii="微软雅黑" w:eastAsia="微软雅黑" w:hAnsi="微软雅黑"/>
          <w:szCs w:val="21"/>
        </w:rPr>
        <w:t>的类）</w:t>
      </w:r>
      <w:r>
        <w:rPr>
          <w:rFonts w:ascii="微软雅黑" w:eastAsia="微软雅黑" w:hAnsi="微软雅黑" w:hint="eastAsia"/>
          <w:szCs w:val="21"/>
        </w:rPr>
        <w:t>里声明</w:t>
      </w:r>
      <w:r>
        <w:rPr>
          <w:rFonts w:ascii="微软雅黑" w:eastAsia="微软雅黑" w:hAnsi="微软雅黑" w:hint="eastAsia"/>
          <w:szCs w:val="21"/>
        </w:rPr>
        <w:lastRenderedPageBreak/>
        <w:t>对应</w:t>
      </w:r>
      <w:r>
        <w:rPr>
          <w:rFonts w:ascii="微软雅黑" w:eastAsia="微软雅黑" w:hAnsi="微软雅黑"/>
          <w:szCs w:val="21"/>
        </w:rPr>
        <w:t>的Action：ACTION_SDK_REQ_ACTIVITY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如下</w:t>
      </w:r>
      <w:r>
        <w:rPr>
          <w:rFonts w:ascii="微软雅黑" w:eastAsia="微软雅黑" w:hAnsi="微软雅黑" w:hint="eastAsia"/>
          <w:szCs w:val="21"/>
        </w:rPr>
        <w:t>所示</w:t>
      </w:r>
      <w:r>
        <w:rPr>
          <w:rFonts w:ascii="微软雅黑" w:eastAsia="微软雅黑" w:hAnsi="微软雅黑"/>
          <w:szCs w:val="21"/>
        </w:rPr>
        <w:t>：</w:t>
      </w: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CDC182D" wp14:editId="52987606">
                <wp:simplePos x="0" y="0"/>
                <wp:positionH relativeFrom="column">
                  <wp:posOffset>-42545</wp:posOffset>
                </wp:positionH>
                <wp:positionV relativeFrom="paragraph">
                  <wp:posOffset>146050</wp:posOffset>
                </wp:positionV>
                <wp:extent cx="6607175" cy="3043555"/>
                <wp:effectExtent l="5080" t="12700" r="7620" b="10795"/>
                <wp:wrapTopAndBottom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175" cy="304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com.sina.weibo.sdk.demo.WBShareActivity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com.sina.weibo.sdk.action.ACTION_SDK_REQ_ACTIVITY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android.intent.category.DEFAULT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com.sina.weibo.sdk.component.WeiboSdkBrowser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windowSoftInputMode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adjustResize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exported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-3.35pt;margin-top:11.5pt;width:520.25pt;height:239.6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com.sina.weibo.sdk.action.ACTION_SDK_REQ_ACTIVITY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分享实现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DF4B1CD" wp14:editId="6F55D558">
                <wp:simplePos x="0" y="0"/>
                <wp:positionH relativeFrom="column">
                  <wp:posOffset>-37465</wp:posOffset>
                </wp:positionH>
                <wp:positionV relativeFrom="paragraph">
                  <wp:posOffset>449580</wp:posOffset>
                </wp:positionV>
                <wp:extent cx="6591300" cy="497205"/>
                <wp:effectExtent l="10160" t="11430" r="8890" b="5080"/>
                <wp:wrapTopAndBottom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WeiboShareSDK.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.registerApp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将应用注册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到微博客户端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left:0;text-align:left;margin-left:-2.95pt;margin-top:35.4pt;width:519pt;height:39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.registerApp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将应用注册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到微博客户端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  <w:szCs w:val="21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接口实例，</w:t>
      </w:r>
      <w:r w:rsidR="00042782">
        <w:rPr>
          <w:rFonts w:ascii="微软雅黑" w:eastAsia="微软雅黑" w:hAnsi="微软雅黑"/>
          <w:szCs w:val="21"/>
        </w:rPr>
        <w:t>并</w:t>
      </w:r>
      <w:r w:rsidR="00042782">
        <w:rPr>
          <w:rFonts w:ascii="微软雅黑" w:eastAsia="微软雅黑" w:hAnsi="微软雅黑" w:hint="eastAsia"/>
          <w:b/>
          <w:szCs w:val="21"/>
        </w:rPr>
        <w:t>进行</w:t>
      </w:r>
      <w:r w:rsidR="00042782">
        <w:rPr>
          <w:rFonts w:ascii="微软雅黑" w:eastAsia="微软雅黑" w:hAnsi="微软雅黑"/>
          <w:b/>
          <w:szCs w:val="21"/>
        </w:rPr>
        <w:t>注册</w:t>
      </w:r>
      <w:r w:rsidR="00042782">
        <w:rPr>
          <w:rFonts w:ascii="微软雅黑" w:eastAsia="微软雅黑" w:hAnsi="微软雅黑" w:hint="eastAsia"/>
          <w:szCs w:val="21"/>
        </w:rPr>
        <w:t>，</w:t>
      </w:r>
      <w:proofErr w:type="gramStart"/>
      <w:r w:rsidR="00042782">
        <w:rPr>
          <w:rFonts w:ascii="微软雅黑" w:eastAsia="微软雅黑" w:hAnsi="微软雅黑"/>
          <w:szCs w:val="21"/>
        </w:rPr>
        <w:t>请确保</w:t>
      </w:r>
      <w:proofErr w:type="gramEnd"/>
      <w:r w:rsidR="00042782">
        <w:rPr>
          <w:rFonts w:ascii="微软雅黑" w:eastAsia="微软雅黑" w:hAnsi="微软雅黑"/>
          <w:szCs w:val="21"/>
        </w:rPr>
        <w:t>先注册，后分享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E682EF" wp14:editId="0839EF4F">
                <wp:simplePos x="0" y="0"/>
                <wp:positionH relativeFrom="column">
                  <wp:posOffset>-12065</wp:posOffset>
                </wp:positionH>
                <wp:positionV relativeFrom="paragraph">
                  <wp:posOffset>1081405</wp:posOffset>
                </wp:positionV>
                <wp:extent cx="6562725" cy="1091565"/>
                <wp:effectExtent l="6985" t="5080" r="12065" b="11430"/>
                <wp:wrapTopAndBottom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getSharedText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left:0;text-align:left;margin-left:-.95pt;margin-top:85.15pt;width:516.75pt;height:85.9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getSharedText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2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②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创建</w:t>
      </w:r>
      <w:r w:rsidR="00042782">
        <w:rPr>
          <w:rFonts w:ascii="微软雅黑" w:eastAsia="微软雅黑" w:hAnsi="微软雅黑"/>
          <w:szCs w:val="21"/>
        </w:rPr>
        <w:t>要分享的内容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③ </w:t>
      </w:r>
      <w:r>
        <w:rPr>
          <w:rFonts w:ascii="微软雅黑" w:eastAsia="微软雅黑" w:hAnsi="微软雅黑" w:hint="eastAsia"/>
          <w:szCs w:val="21"/>
        </w:rPr>
        <w:t>通过</w:t>
      </w:r>
      <w:proofErr w:type="spellStart"/>
      <w:r>
        <w:rPr>
          <w:rFonts w:ascii="微软雅黑" w:eastAsia="微软雅黑" w:hAnsi="微软雅黑"/>
          <w:szCs w:val="21"/>
        </w:rPr>
        <w:t>IWeiboShareAPI#sendRequest</w:t>
      </w:r>
      <w:proofErr w:type="spellEnd"/>
      <w:r>
        <w:rPr>
          <w:rFonts w:ascii="微软雅黑" w:eastAsia="微软雅黑" w:hAnsi="微软雅黑" w:hint="eastAsia"/>
          <w:szCs w:val="21"/>
        </w:rPr>
        <w:t>唤起</w:t>
      </w:r>
      <w:proofErr w:type="gramStart"/>
      <w:r>
        <w:rPr>
          <w:rFonts w:ascii="微软雅黑" w:eastAsia="微软雅黑" w:hAnsi="微软雅黑" w:hint="eastAsia"/>
          <w:szCs w:val="21"/>
        </w:rPr>
        <w:t>微博</w:t>
      </w:r>
      <w:r>
        <w:rPr>
          <w:rFonts w:ascii="微软雅黑" w:eastAsia="微软雅黑" w:hAnsi="微软雅黑"/>
          <w:szCs w:val="21"/>
        </w:rPr>
        <w:t>客户端发博</w:t>
      </w:r>
      <w:proofErr w:type="gramEnd"/>
      <w:r>
        <w:rPr>
          <w:rFonts w:ascii="微软雅黑" w:eastAsia="微软雅黑" w:hAnsi="微软雅黑" w:hint="eastAsia"/>
          <w:szCs w:val="21"/>
        </w:rPr>
        <w:t>器</w:t>
      </w:r>
      <w:r>
        <w:rPr>
          <w:rFonts w:ascii="微软雅黑" w:eastAsia="微软雅黑" w:hAnsi="微软雅黑"/>
          <w:szCs w:val="21"/>
        </w:rPr>
        <w:t>进行</w:t>
      </w:r>
      <w:r>
        <w:rPr>
          <w:rFonts w:ascii="微软雅黑" w:eastAsia="微软雅黑" w:hAnsi="微软雅黑" w:hint="eastAsia"/>
          <w:szCs w:val="21"/>
        </w:rPr>
        <w:t>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19E4D11" wp14:editId="20FF54D4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6612255" cy="2280285"/>
                <wp:effectExtent l="8890" t="13335" r="8255" b="12700"/>
                <wp:wrapTopAndBottom/>
                <wp:docPr id="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hasWebpage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hasMusic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hasVideo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hasVoice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SendMultiMessageToWeiboRequest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SendMultiMessageToWeiboRequest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currentTimeMillis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.sendRequest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(request);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发送请求消息到微博，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唤起微博分享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界面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-.05pt;margin-top:5.55pt;width:520.65pt;height:179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hasVoice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request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valueOf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(request);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发送请求消息到微博，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界面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④ 实现</w:t>
      </w:r>
      <w:proofErr w:type="spellStart"/>
      <w:r w:rsidR="00042782">
        <w:rPr>
          <w:rFonts w:ascii="微软雅黑" w:eastAsia="微软雅黑" w:hAnsi="微软雅黑"/>
          <w:szCs w:val="21"/>
        </w:rPr>
        <w:t>IWeiboHandler#Response</w:t>
      </w:r>
      <w:proofErr w:type="spellEnd"/>
      <w:r w:rsidR="00042782">
        <w:rPr>
          <w:rFonts w:ascii="微软雅黑" w:eastAsia="微软雅黑" w:hAnsi="微软雅黑" w:hint="eastAsia"/>
          <w:szCs w:val="21"/>
        </w:rPr>
        <w:t>接口，接收分享</w:t>
      </w:r>
      <w:proofErr w:type="gramStart"/>
      <w:r w:rsidR="00042782">
        <w:rPr>
          <w:rFonts w:ascii="微软雅黑" w:eastAsia="微软雅黑" w:hAnsi="微软雅黑"/>
          <w:szCs w:val="21"/>
        </w:rPr>
        <w:t>后微博</w:t>
      </w:r>
      <w:r w:rsidR="00042782">
        <w:rPr>
          <w:rFonts w:ascii="微软雅黑" w:eastAsia="微软雅黑" w:hAnsi="微软雅黑" w:hint="eastAsia"/>
          <w:szCs w:val="21"/>
        </w:rPr>
        <w:t>返回</w:t>
      </w:r>
      <w:r w:rsidR="00042782">
        <w:rPr>
          <w:rFonts w:ascii="微软雅黑" w:eastAsia="微软雅黑" w:hAnsi="微软雅黑"/>
          <w:szCs w:val="21"/>
        </w:rPr>
        <w:t>的</w:t>
      </w:r>
      <w:proofErr w:type="gramEnd"/>
      <w:r w:rsidR="00042782">
        <w:rPr>
          <w:rFonts w:ascii="微软雅黑" w:eastAsia="微软雅黑" w:hAnsi="微软雅黑"/>
          <w:szCs w:val="21"/>
        </w:rPr>
        <w:t>数</w:t>
      </w:r>
      <w:r w:rsidR="00042782">
        <w:rPr>
          <w:rFonts w:ascii="微软雅黑" w:eastAsia="微软雅黑" w:hAnsi="微软雅黑" w:hint="eastAsia"/>
          <w:szCs w:val="21"/>
        </w:rPr>
        <w:t>据</w:t>
      </w:r>
    </w:p>
    <w:p w:rsidR="00CB62FC" w:rsidRDefault="00BD016B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E65FFB6" wp14:editId="2A0FD9E3">
                <wp:simplePos x="0" y="0"/>
                <wp:positionH relativeFrom="column">
                  <wp:posOffset>7620</wp:posOffset>
                </wp:positionH>
                <wp:positionV relativeFrom="paragraph">
                  <wp:posOffset>116840</wp:posOffset>
                </wp:positionV>
                <wp:extent cx="6649085" cy="3072765"/>
                <wp:effectExtent l="7620" t="12065" r="10795" b="13970"/>
                <wp:wrapTopAndBottom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085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intent);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.handleWeiboResponse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当前应用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唤起微博分享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后，返回当前应用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接收微客户端博请求的数据。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ERR_OK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ERR_CANCEL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ERR_FAIL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left:0;text-align:left;margin-left:.6pt;margin-top:9.2pt;width:523.55pt;height:241.9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intent);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当前应用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后，返回当前应用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接收微客户端博请求的数据。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errCode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ERR_OK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ERR_CANCEL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ERR_FAIL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szCs w:val="21"/>
        </w:rPr>
        <w:t>分享成功后效果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微博</w:t>
      </w:r>
      <w:r>
        <w:rPr>
          <w:rFonts w:ascii="微软雅黑" w:eastAsia="微软雅黑" w:hAnsi="微软雅黑"/>
          <w:szCs w:val="21"/>
        </w:rPr>
        <w:t>分享</w:t>
      </w:r>
      <w:proofErr w:type="gramEnd"/>
      <w:r>
        <w:rPr>
          <w:rFonts w:ascii="微软雅黑" w:eastAsia="微软雅黑" w:hAnsi="微软雅黑"/>
          <w:szCs w:val="21"/>
        </w:rPr>
        <w:t>成功后，可以</w:t>
      </w:r>
      <w:proofErr w:type="gramStart"/>
      <w:r>
        <w:rPr>
          <w:rFonts w:ascii="微软雅黑" w:eastAsia="微软雅黑" w:hAnsi="微软雅黑"/>
          <w:szCs w:val="21"/>
        </w:rPr>
        <w:t>打开微博客户端</w:t>
      </w:r>
      <w:proofErr w:type="gramEnd"/>
      <w:r>
        <w:rPr>
          <w:rFonts w:ascii="微软雅黑" w:eastAsia="微软雅黑" w:hAnsi="微软雅黑"/>
          <w:szCs w:val="21"/>
        </w:rPr>
        <w:t>查看效果，如下图所示：</w:t>
      </w:r>
      <w:hyperlink w:anchor="_8.2_如何实现LinkCard效果？" w:history="1">
        <w:r>
          <w:rPr>
            <w:rStyle w:val="a3"/>
            <w:rFonts w:ascii="微软雅黑" w:eastAsia="微软雅黑" w:hAnsi="微软雅黑" w:hint="eastAsia"/>
            <w:szCs w:val="21"/>
          </w:rPr>
          <w:t>LinkCard效果实现请参考附录8.2。</w:t>
        </w:r>
      </w:hyperlink>
    </w:p>
    <w:p w:rsidR="00CB62FC" w:rsidRDefault="00BD016B">
      <w:pPr>
        <w:pStyle w:val="1d"/>
        <w:numPr>
          <w:ilvl w:val="0"/>
          <w:numId w:val="1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D269B2D" wp14:editId="0D1BF2A7">
            <wp:simplePos x="0" y="0"/>
            <wp:positionH relativeFrom="column">
              <wp:posOffset>3590925</wp:posOffset>
            </wp:positionH>
            <wp:positionV relativeFrom="paragraph">
              <wp:posOffset>306705</wp:posOffset>
            </wp:positionV>
            <wp:extent cx="2819400" cy="1685290"/>
            <wp:effectExtent l="0" t="0" r="0" b="0"/>
            <wp:wrapTopAndBottom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3120" behindDoc="0" locked="0" layoutInCell="1" allowOverlap="1" wp14:anchorId="0438BA54" wp14:editId="0F50CAD6">
            <wp:simplePos x="0" y="0"/>
            <wp:positionH relativeFrom="column">
              <wp:posOffset>-8890</wp:posOffset>
            </wp:positionH>
            <wp:positionV relativeFrom="paragraph">
              <wp:posOffset>305435</wp:posOffset>
            </wp:positionV>
            <wp:extent cx="3422650" cy="1367155"/>
            <wp:effectExtent l="0" t="0" r="6350" b="4445"/>
            <wp:wrapTopAndBottom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分享</w:t>
      </w:r>
      <w:r w:rsidR="00042782">
        <w:rPr>
          <w:rFonts w:ascii="微软雅黑" w:eastAsia="微软雅黑" w:hAnsi="微软雅黑"/>
        </w:rPr>
        <w:t>新闻链接：</w:t>
      </w:r>
      <w:r w:rsidR="00042782">
        <w:rPr>
          <w:rFonts w:ascii="微软雅黑" w:eastAsia="微软雅黑" w:hAnsi="微软雅黑" w:hint="eastAsia"/>
        </w:rPr>
        <w:t xml:space="preserve">                                 分享视频</w:t>
      </w:r>
      <w:r w:rsidR="00042782">
        <w:rPr>
          <w:rFonts w:ascii="微软雅黑" w:eastAsia="微软雅黑" w:hAnsi="微软雅黑"/>
        </w:rPr>
        <w:t>链接：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60" w:name="_6.2.2_从微博客户端唤起第三方应用进行分享"/>
      <w:bookmarkEnd w:id="60"/>
      <w:r>
        <w:rPr>
          <w:rFonts w:ascii="微软雅黑" w:eastAsia="微软雅黑" w:hAnsi="微软雅黑" w:hint="eastAsia"/>
          <w:sz w:val="24"/>
          <w:szCs w:val="24"/>
        </w:rPr>
        <w:t xml:space="preserve">6.2.2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从微博客户端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唤起第三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方应用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进行分享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proofErr w:type="gramStart"/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微博客户端</w:t>
      </w:r>
      <w:proofErr w:type="gramEnd"/>
      <w:r>
        <w:rPr>
          <w:rFonts w:ascii="微软雅黑" w:eastAsia="微软雅黑" w:hAnsi="微软雅黑"/>
          <w:szCs w:val="21"/>
        </w:rPr>
        <w:t>进行分享，即</w:t>
      </w:r>
      <w:hyperlink w:anchor="_如何实现附件栏集成分享？" w:history="1">
        <w:r>
          <w:rPr>
            <w:rStyle w:val="a3"/>
            <w:rFonts w:ascii="微软雅黑" w:eastAsia="微软雅黑" w:hAnsi="微软雅黑" w:hint="eastAsia"/>
            <w:b/>
          </w:rPr>
          <w:t>附件栏集成分享（见附录8.3）</w:t>
        </w:r>
      </w:hyperlink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如果</w:t>
      </w:r>
      <w:r>
        <w:rPr>
          <w:rFonts w:ascii="微软雅黑" w:eastAsia="微软雅黑" w:hAnsi="微软雅黑"/>
          <w:color w:val="FF0000"/>
        </w:rPr>
        <w:t>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分享前准备工作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9822E90" wp14:editId="02411459">
                <wp:simplePos x="0" y="0"/>
                <wp:positionH relativeFrom="column">
                  <wp:align>center</wp:align>
                </wp:positionH>
                <wp:positionV relativeFrom="paragraph">
                  <wp:posOffset>613410</wp:posOffset>
                </wp:positionV>
                <wp:extent cx="6630670" cy="1824355"/>
                <wp:effectExtent l="9525" t="13335" r="8255" b="10160"/>
                <wp:wrapTopAndBottom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182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com.sina.weibo.sdk.demo.WBShareResponseActivity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ACTION_SDK_RESP_ACTIVITY"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android.intent.category.DEFAULT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left:0;text-align:left;margin-left:0;margin-top:48.3pt;width:522.1pt;height:143.65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com.sina.weibo.sdk.demo.WBShareResponseActivity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ACTION_SDK_RESP_ACTIVITY"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gramStart"/>
      <w:r w:rsidR="00042782">
        <w:rPr>
          <w:rFonts w:ascii="微软雅黑" w:eastAsia="微软雅黑" w:hAnsi="微软雅黑" w:hint="eastAsia"/>
          <w:szCs w:val="21"/>
        </w:rPr>
        <w:t>通过</w:t>
      </w:r>
      <w:r w:rsidR="00042782">
        <w:rPr>
          <w:rFonts w:ascii="微软雅黑" w:eastAsia="微软雅黑" w:hAnsi="微软雅黑"/>
          <w:szCs w:val="21"/>
        </w:rPr>
        <w:t>微博唤起</w:t>
      </w:r>
      <w:proofErr w:type="gramEnd"/>
      <w:r w:rsidR="00042782">
        <w:rPr>
          <w:rFonts w:ascii="微软雅黑" w:eastAsia="微软雅黑" w:hAnsi="微软雅黑"/>
          <w:szCs w:val="21"/>
        </w:rPr>
        <w:t>第三</w:t>
      </w:r>
      <w:proofErr w:type="gramStart"/>
      <w:r w:rsidR="00042782">
        <w:rPr>
          <w:rFonts w:ascii="微软雅黑" w:eastAsia="微软雅黑" w:hAnsi="微软雅黑"/>
          <w:szCs w:val="21"/>
        </w:rPr>
        <w:t>方应用</w:t>
      </w:r>
      <w:proofErr w:type="gramEnd"/>
      <w:r w:rsidR="00042782">
        <w:rPr>
          <w:rFonts w:ascii="微软雅黑" w:eastAsia="微软雅黑" w:hAnsi="微软雅黑"/>
          <w:szCs w:val="21"/>
        </w:rPr>
        <w:t>进行分享前，</w:t>
      </w:r>
      <w:r w:rsidR="00042782">
        <w:rPr>
          <w:rFonts w:ascii="微软雅黑" w:eastAsia="微软雅黑" w:hAnsi="微软雅黑" w:hint="eastAsia"/>
          <w:szCs w:val="21"/>
        </w:rPr>
        <w:t>同</w:t>
      </w:r>
      <w:r w:rsidR="00042782">
        <w:rPr>
          <w:rFonts w:ascii="微软雅黑" w:eastAsia="微软雅黑" w:hAnsi="微软雅黑"/>
          <w:szCs w:val="21"/>
        </w:rPr>
        <w:t>样需要</w:t>
      </w:r>
      <w:r w:rsidR="00042782">
        <w:rPr>
          <w:rFonts w:ascii="微软雅黑" w:eastAsia="微软雅黑" w:hAnsi="微软雅黑" w:hint="eastAsia"/>
          <w:szCs w:val="21"/>
        </w:rPr>
        <w:t>在</w:t>
      </w:r>
      <w:r w:rsidR="00042782">
        <w:rPr>
          <w:rFonts w:ascii="微软雅黑" w:eastAsia="微软雅黑" w:hAnsi="微软雅黑"/>
          <w:szCs w:val="21"/>
        </w:rPr>
        <w:t>AndroidManifest.xml</w:t>
      </w:r>
      <w:r w:rsidR="00042782">
        <w:rPr>
          <w:rFonts w:ascii="微软雅黑" w:eastAsia="微软雅黑" w:hAnsi="微软雅黑" w:hint="eastAsia"/>
          <w:szCs w:val="21"/>
        </w:rPr>
        <w:t>中</w:t>
      </w:r>
      <w:r w:rsidR="00042782">
        <w:rPr>
          <w:rFonts w:ascii="微软雅黑" w:eastAsia="微软雅黑" w:hAnsi="微软雅黑"/>
          <w:szCs w:val="21"/>
        </w:rPr>
        <w:t>，在</w:t>
      </w:r>
      <w:r w:rsidR="00042782">
        <w:rPr>
          <w:rFonts w:ascii="微软雅黑" w:eastAsia="微软雅黑" w:hAnsi="微软雅黑" w:hint="eastAsia"/>
          <w:szCs w:val="21"/>
        </w:rPr>
        <w:t>需要接收消息的Activity（</w:t>
      </w:r>
      <w:proofErr w:type="gramStart"/>
      <w:r w:rsidR="00042782">
        <w:rPr>
          <w:rFonts w:ascii="微软雅黑" w:eastAsia="微软雅黑" w:hAnsi="微软雅黑" w:hint="eastAsia"/>
          <w:szCs w:val="21"/>
        </w:rPr>
        <w:t>被</w:t>
      </w:r>
      <w:r w:rsidR="00042782">
        <w:rPr>
          <w:rFonts w:ascii="微软雅黑" w:eastAsia="微软雅黑" w:hAnsi="微软雅黑"/>
          <w:szCs w:val="21"/>
        </w:rPr>
        <w:t>微博</w:t>
      </w:r>
      <w:proofErr w:type="gramEnd"/>
      <w:r w:rsidR="00042782">
        <w:rPr>
          <w:rFonts w:ascii="微软雅黑" w:eastAsia="微软雅黑" w:hAnsi="微软雅黑" w:hint="eastAsia"/>
          <w:szCs w:val="21"/>
        </w:rPr>
        <w:t>唤起的</w:t>
      </w:r>
      <w:r w:rsidR="00042782">
        <w:rPr>
          <w:rFonts w:ascii="微软雅黑" w:eastAsia="微软雅黑" w:hAnsi="微软雅黑"/>
          <w:szCs w:val="21"/>
        </w:rPr>
        <w:t>程序的类）</w:t>
      </w:r>
      <w:r w:rsidR="00042782">
        <w:rPr>
          <w:rFonts w:ascii="微软雅黑" w:eastAsia="微软雅黑" w:hAnsi="微软雅黑" w:hint="eastAsia"/>
          <w:szCs w:val="21"/>
        </w:rPr>
        <w:t>里声明对应</w:t>
      </w:r>
      <w:r w:rsidR="00042782">
        <w:rPr>
          <w:rFonts w:ascii="微软雅黑" w:eastAsia="微软雅黑" w:hAnsi="微软雅黑"/>
          <w:szCs w:val="21"/>
        </w:rPr>
        <w:t>的Action：</w:t>
      </w:r>
      <w:r w:rsidR="00042782">
        <w:t xml:space="preserve"> </w:t>
      </w:r>
      <w:r w:rsidR="00042782">
        <w:rPr>
          <w:rFonts w:ascii="微软雅黑" w:eastAsia="微软雅黑" w:hAnsi="微软雅黑"/>
          <w:szCs w:val="21"/>
        </w:rPr>
        <w:t>ACTION_SDK_RESP_ACTIVITY</w:t>
      </w:r>
      <w:r w:rsidR="00042782">
        <w:rPr>
          <w:rFonts w:ascii="微软雅黑" w:eastAsia="微软雅黑" w:hAnsi="微软雅黑" w:hint="eastAsia"/>
          <w:szCs w:val="21"/>
        </w:rPr>
        <w:t>，</w:t>
      </w:r>
      <w:r w:rsidR="00042782">
        <w:rPr>
          <w:rFonts w:ascii="微软雅黑" w:eastAsia="微软雅黑" w:hAnsi="微软雅黑"/>
          <w:szCs w:val="21"/>
        </w:rPr>
        <w:t>如下</w:t>
      </w:r>
      <w:r w:rsidR="00042782">
        <w:rPr>
          <w:rFonts w:ascii="微软雅黑" w:eastAsia="微软雅黑" w:hAnsi="微软雅黑" w:hint="eastAsia"/>
          <w:szCs w:val="21"/>
        </w:rPr>
        <w:t>所示</w:t>
      </w:r>
      <w:r w:rsidR="00042782">
        <w:rPr>
          <w:rFonts w:ascii="微软雅黑" w:eastAsia="微软雅黑" w:hAnsi="微软雅黑"/>
          <w:szCs w:val="21"/>
        </w:rPr>
        <w:t>：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分享的实现步骤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B63921" wp14:editId="0ABA7392">
                <wp:simplePos x="0" y="0"/>
                <wp:positionH relativeFrom="column">
                  <wp:posOffset>0</wp:posOffset>
                </wp:positionH>
                <wp:positionV relativeFrom="paragraph">
                  <wp:posOffset>1308735</wp:posOffset>
                </wp:positionV>
                <wp:extent cx="6631305" cy="2280285"/>
                <wp:effectExtent l="9525" t="13335" r="7620" b="1270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handleWeiboRequest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发送过来的请求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唤起第三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方应用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时，客户端发送过来的请求数据对象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left:0;text-align:left;margin-left:0;margin-top:103.05pt;width:522.15pt;height:179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从微博客户端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唤起第三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方应用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时，客户端发送过来的请求数据对象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DF06495" wp14:editId="7A4F78F9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497205"/>
                <wp:effectExtent l="9525" t="8890" r="5080" b="7620"/>
                <wp:wrapTopAndBottom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WeiboShareSDK.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创建分享实例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.handleWeiboRequest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发送过来的请求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left:0;text-align:left;margin-left:0;margin-top:32.95pt;width:523.85pt;height:39.1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创建分享实例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(),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  <w:szCs w:val="21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2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②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实现</w:t>
      </w:r>
      <w:proofErr w:type="spellStart"/>
      <w:r>
        <w:rPr>
          <w:rFonts w:ascii="微软雅黑" w:eastAsia="微软雅黑" w:hAnsi="微软雅黑"/>
          <w:szCs w:val="21"/>
        </w:rPr>
        <w:t>IWeiboHandler#Request</w:t>
      </w:r>
      <w:proofErr w:type="spellEnd"/>
      <w:r>
        <w:rPr>
          <w:rFonts w:ascii="微软雅黑" w:eastAsia="微软雅黑" w:hAnsi="微软雅黑" w:hint="eastAsia"/>
          <w:szCs w:val="21"/>
        </w:rPr>
        <w:t>接口，接收并</w:t>
      </w:r>
      <w:proofErr w:type="gramStart"/>
      <w:r>
        <w:rPr>
          <w:rFonts w:ascii="微软雅黑" w:eastAsia="微软雅黑" w:hAnsi="微软雅黑" w:hint="eastAsia"/>
          <w:szCs w:val="21"/>
        </w:rPr>
        <w:t>处理</w:t>
      </w:r>
      <w:r>
        <w:rPr>
          <w:rFonts w:ascii="微软雅黑" w:eastAsia="微软雅黑" w:hAnsi="微软雅黑"/>
          <w:szCs w:val="21"/>
        </w:rPr>
        <w:t>微博客户端</w:t>
      </w:r>
      <w:proofErr w:type="gramEnd"/>
      <w:r>
        <w:rPr>
          <w:rFonts w:ascii="微软雅黑" w:eastAsia="微软雅黑" w:hAnsi="微软雅黑"/>
          <w:szCs w:val="21"/>
        </w:rPr>
        <w:t>发送过来的请求</w:t>
      </w:r>
    </w:p>
    <w:p w:rsidR="00CB62FC" w:rsidRDefault="00042782">
      <w:pPr>
        <w:tabs>
          <w:tab w:val="left" w:pos="9072"/>
        </w:tabs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创建</w:t>
      </w:r>
      <w:r>
        <w:rPr>
          <w:rFonts w:ascii="微软雅黑" w:eastAsia="微软雅黑" w:hAnsi="微软雅黑"/>
          <w:szCs w:val="21"/>
        </w:rPr>
        <w:t>要分享的内容</w:t>
      </w:r>
      <w:r>
        <w:rPr>
          <w:rFonts w:ascii="微软雅黑" w:eastAsia="微软雅黑" w:hAnsi="微软雅黑" w:hint="eastAsia"/>
          <w:szCs w:val="21"/>
        </w:rPr>
        <w:t>，实现代码同6.2.1中创建分享内容一样。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0E849" wp14:editId="303C0DDD">
                <wp:simplePos x="0" y="0"/>
                <wp:positionH relativeFrom="column">
                  <wp:align>center</wp:align>
                </wp:positionH>
                <wp:positionV relativeFrom="paragraph">
                  <wp:posOffset>405765</wp:posOffset>
                </wp:positionV>
                <wp:extent cx="6608445" cy="3270885"/>
                <wp:effectExtent l="9525" t="5715" r="11430" b="10795"/>
                <wp:wrapTopAndBottom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8445" cy="327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responseSingleMessage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hasWebpage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hasMusic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hasVideo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1.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05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mediaObject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 2.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从微博到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第三方的消息请求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ProvideMessageForWeiboResponse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response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ProvideMessageForWeiboResponse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reqPackageName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packageName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3.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发送响应消息到微博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.sendResponse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left:0;text-align:left;margin-left:0;margin-top:31.95pt;width:520.35pt;height:257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responseSingleMessage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1.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05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mediaObject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// 2.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初始化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从微博到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第三方的消息请求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response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reqPackageName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3.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发送响应消息到微博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4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④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通过</w:t>
      </w:r>
      <w:proofErr w:type="spellStart"/>
      <w:r w:rsidR="00042782">
        <w:rPr>
          <w:rFonts w:ascii="微软雅黑" w:eastAsia="微软雅黑" w:hAnsi="微软雅黑"/>
          <w:szCs w:val="21"/>
        </w:rPr>
        <w:t>IWeiboShareAPI#sendResponse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发送应答</w:t>
      </w:r>
      <w:r w:rsidR="00042782">
        <w:rPr>
          <w:rFonts w:ascii="微软雅黑" w:eastAsia="微软雅黑" w:hAnsi="微软雅黑"/>
          <w:szCs w:val="21"/>
        </w:rPr>
        <w:t>数据</w:t>
      </w:r>
      <w:proofErr w:type="gramStart"/>
      <w:r w:rsidR="00042782">
        <w:rPr>
          <w:rFonts w:ascii="微软雅黑" w:eastAsia="微软雅黑" w:hAnsi="微软雅黑"/>
          <w:szCs w:val="21"/>
        </w:rPr>
        <w:t>给微博</w:t>
      </w:r>
      <w:proofErr w:type="gramEnd"/>
      <w:r w:rsidR="00042782">
        <w:rPr>
          <w:rFonts w:ascii="微软雅黑" w:eastAsia="微软雅黑" w:hAnsi="微软雅黑"/>
          <w:szCs w:val="21"/>
        </w:rPr>
        <w:t>客户端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61" w:name="_6.2.3_第三方应用无微博客户端进行分享"/>
      <w:bookmarkStart w:id="62" w:name="_6.2.3_使用OpenAPI进行分享"/>
      <w:bookmarkEnd w:id="61"/>
      <w:bookmarkEnd w:id="62"/>
      <w:r>
        <w:rPr>
          <w:rFonts w:ascii="微软雅黑" w:eastAsia="微软雅黑" w:hAnsi="微软雅黑" w:hint="eastAsia"/>
          <w:sz w:val="24"/>
          <w:szCs w:val="24"/>
        </w:rPr>
        <w:t>6.2.3 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OpenAPI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进行分享</w:t>
      </w:r>
    </w:p>
    <w:p w:rsidR="00CB62FC" w:rsidRDefault="00BD016B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ECACDB" wp14:editId="34B011AB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299085"/>
                <wp:effectExtent l="9525" t="8890" r="5080" b="7620"/>
                <wp:wrapTopAndBottom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微博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接口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实例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left:0;text-align:left;margin-left:0;margin-top:32.95pt;width:523.85pt;height:23.5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微博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接口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实例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</w:t>
      </w:r>
      <w:proofErr w:type="spellStart"/>
      <w:r>
        <w:rPr>
          <w:rFonts w:ascii="微软雅黑" w:eastAsia="微软雅黑" w:hAnsi="微软雅黑"/>
        </w:rPr>
        <w:t>RequestListener</w:t>
      </w:r>
      <w:proofErr w:type="spellEnd"/>
      <w:r>
        <w:rPr>
          <w:rFonts w:ascii="微软雅黑" w:eastAsia="微软雅黑" w:hAnsi="微软雅黑" w:hint="eastAsia"/>
          <w:szCs w:val="21"/>
        </w:rPr>
        <w:t>接口，接收并</w:t>
      </w:r>
      <w:proofErr w:type="gramStart"/>
      <w:r>
        <w:rPr>
          <w:rFonts w:ascii="微软雅黑" w:eastAsia="微软雅黑" w:hAnsi="微软雅黑" w:hint="eastAsia"/>
          <w:szCs w:val="21"/>
        </w:rPr>
        <w:t>处理微博分享</w:t>
      </w:r>
      <w:proofErr w:type="gramEnd"/>
      <w:r>
        <w:rPr>
          <w:rFonts w:ascii="微软雅黑" w:eastAsia="微软雅黑" w:hAnsi="微软雅黑" w:hint="eastAsia"/>
          <w:szCs w:val="21"/>
        </w:rPr>
        <w:t>后结果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调用</w:t>
      </w:r>
      <w:proofErr w:type="spellStart"/>
      <w:r>
        <w:rPr>
          <w:rFonts w:ascii="微软雅黑" w:eastAsia="微软雅黑" w:hAnsi="微软雅黑" w:hint="eastAsia"/>
        </w:rPr>
        <w:t>StatusAPI</w:t>
      </w:r>
      <w:r>
        <w:rPr>
          <w:rFonts w:ascii="微软雅黑" w:eastAsia="微软雅黑" w:hAnsi="微软雅黑" w:hint="eastAsia"/>
          <w:szCs w:val="21"/>
        </w:rPr>
        <w:t>#update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</w:rPr>
        <w:t>update或</w:t>
      </w:r>
      <w:proofErr w:type="spellStart"/>
      <w:r>
        <w:rPr>
          <w:rFonts w:ascii="微软雅黑" w:eastAsia="微软雅黑" w:hAnsi="微软雅黑" w:hint="eastAsia"/>
        </w:rPr>
        <w:t>uploadUrlText</w:t>
      </w:r>
      <w:proofErr w:type="spellEnd"/>
      <w:r>
        <w:rPr>
          <w:rFonts w:ascii="微软雅黑" w:eastAsia="微软雅黑" w:hAnsi="微软雅黑" w:hint="eastAsia"/>
          <w:szCs w:val="21"/>
        </w:rPr>
        <w:t>函数发送微博</w:t>
      </w:r>
    </w:p>
    <w:p w:rsidR="00CB62FC" w:rsidRDefault="00BD016B">
      <w:pPr>
        <w:tabs>
          <w:tab w:val="left" w:pos="9072"/>
        </w:tabs>
        <w:spacing w:line="360" w:lineRule="exact"/>
        <w:rPr>
          <w:rFonts w:ascii="微软雅黑" w:eastAsia="微软雅黑" w:hAnsi="微软雅黑"/>
          <w:color w:val="FF0000"/>
          <w:szCs w:val="21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A2AB3B" wp14:editId="388FD5AB">
                <wp:simplePos x="0" y="0"/>
                <wp:positionH relativeFrom="column">
                  <wp:posOffset>-2540</wp:posOffset>
                </wp:positionH>
                <wp:positionV relativeFrom="paragraph">
                  <wp:posOffset>73025</wp:posOffset>
                </wp:positionV>
                <wp:extent cx="6652895" cy="299085"/>
                <wp:effectExtent l="6985" t="6350" r="7620" b="5715"/>
                <wp:wrapTopAndBottom/>
                <wp:docPr id="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.up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要分享的内容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left:0;text-align:left;margin-left:-.2pt;margin-top:5.75pt;width:523.85pt;height:2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.up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20"/>
                          <w:szCs w:val="20"/>
                        </w:rPr>
                        <w:t>要分享的内容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 w:rsidR="00042782">
        <w:rPr>
          <w:rFonts w:ascii="微软雅黑" w:eastAsia="微软雅黑" w:hAnsi="微软雅黑"/>
          <w:color w:val="FF0000"/>
          <w:szCs w:val="21"/>
        </w:rPr>
        <w:t>如果应用未通过审核，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</w:t>
      </w:r>
      <w:proofErr w:type="spellStart"/>
      <w:r w:rsidR="00042782">
        <w:rPr>
          <w:rFonts w:ascii="微软雅黑" w:eastAsia="微软雅黑" w:hAnsi="微软雅黑" w:hint="eastAsia"/>
          <w:color w:val="FF0000"/>
          <w:szCs w:val="21"/>
        </w:rPr>
        <w:t>OpenAPI</w:t>
      </w:r>
      <w:proofErr w:type="spellEnd"/>
      <w:r w:rsidR="00042782">
        <w:rPr>
          <w:rFonts w:ascii="微软雅黑" w:eastAsia="微软雅黑" w:hAnsi="微软雅黑" w:hint="eastAsia"/>
          <w:color w:val="FF0000"/>
          <w:szCs w:val="21"/>
        </w:rPr>
        <w:t>中的函数需要添加测试账号，</w:t>
      </w:r>
      <w:r w:rsidR="00042782">
        <w:rPr>
          <w:rFonts w:ascii="微软雅黑" w:eastAsia="微软雅黑" w:hAnsi="微软雅黑"/>
          <w:color w:val="FF0000"/>
          <w:szCs w:val="21"/>
        </w:rPr>
        <w:t>在“应用信息-&gt;测试</w:t>
      </w:r>
      <w:proofErr w:type="gramStart"/>
      <w:r w:rsidR="00042782">
        <w:rPr>
          <w:rFonts w:ascii="微软雅黑" w:eastAsia="微软雅黑" w:hAnsi="微软雅黑"/>
          <w:color w:val="FF0000"/>
          <w:szCs w:val="21"/>
        </w:rPr>
        <w:t>帐号</w:t>
      </w:r>
      <w:proofErr w:type="gramEnd"/>
      <w:r w:rsidR="00042782">
        <w:rPr>
          <w:rFonts w:ascii="微软雅黑" w:eastAsia="微软雅黑" w:hAnsi="微软雅黑"/>
          <w:color w:val="FF0000"/>
          <w:szCs w:val="21"/>
        </w:rPr>
        <w:t>”中添加，否则不能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调用函数，会报测试账号已超过上限的</w:t>
      </w:r>
      <w:proofErr w:type="spellStart"/>
      <w:r w:rsidR="00042782">
        <w:rPr>
          <w:rFonts w:ascii="微软雅黑" w:eastAsia="微软雅黑" w:hAnsi="微软雅黑" w:hint="eastAsia"/>
          <w:color w:val="FF0000"/>
          <w:szCs w:val="21"/>
        </w:rPr>
        <w:t>ErrorCode</w:t>
      </w:r>
      <w:proofErr w:type="spellEnd"/>
      <w:r w:rsidR="00042782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63" w:name="_Toc382226167"/>
      <w:bookmarkStart w:id="64" w:name="_Toc421121030"/>
      <w:r>
        <w:rPr>
          <w:rFonts w:ascii="微软雅黑" w:eastAsia="微软雅黑" w:hAnsi="微软雅黑" w:hint="eastAsia"/>
          <w:sz w:val="28"/>
          <w:szCs w:val="28"/>
        </w:rPr>
        <w:t>6.3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键</w:t>
      </w:r>
      <w:r>
        <w:rPr>
          <w:rFonts w:ascii="微软雅黑" w:eastAsia="微软雅黑" w:hAnsi="微软雅黑" w:hint="eastAsia"/>
          <w:sz w:val="28"/>
          <w:szCs w:val="28"/>
        </w:rPr>
        <w:t>登录/注销</w:t>
      </w:r>
      <w:r>
        <w:rPr>
          <w:rFonts w:ascii="微软雅黑" w:eastAsia="微软雅黑" w:hAnsi="微软雅黑"/>
          <w:sz w:val="28"/>
          <w:szCs w:val="28"/>
        </w:rPr>
        <w:t>按钮</w:t>
      </w:r>
      <w:bookmarkEnd w:id="63"/>
      <w:bookmarkEnd w:id="64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6.3.1 一</w:t>
      </w:r>
      <w:r>
        <w:rPr>
          <w:rFonts w:ascii="微软雅黑" w:eastAsia="微软雅黑" w:hAnsi="微软雅黑"/>
          <w:sz w:val="24"/>
          <w:szCs w:val="24"/>
        </w:rPr>
        <w:t>键</w:t>
      </w:r>
      <w:r>
        <w:rPr>
          <w:rFonts w:ascii="微软雅黑" w:eastAsia="微软雅黑" w:hAnsi="微软雅黑" w:hint="eastAsia"/>
          <w:sz w:val="24"/>
          <w:szCs w:val="24"/>
        </w:rPr>
        <w:t>登录按钮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3904" behindDoc="0" locked="0" layoutInCell="1" allowOverlap="1" wp14:anchorId="02457E84" wp14:editId="3F1331D8">
            <wp:simplePos x="0" y="0"/>
            <wp:positionH relativeFrom="column">
              <wp:posOffset>1382395</wp:posOffset>
            </wp:positionH>
            <wp:positionV relativeFrom="paragraph">
              <wp:posOffset>342900</wp:posOffset>
            </wp:positionV>
            <wp:extent cx="3462655" cy="628015"/>
            <wp:effectExtent l="0" t="0" r="4445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</w:t>
      </w:r>
      <w:r w:rsidR="00042782">
        <w:rPr>
          <w:rFonts w:ascii="微软雅黑" w:eastAsia="微软雅黑" w:hAnsi="微软雅黑" w:hint="eastAsia"/>
        </w:rPr>
        <w:t>三种</w:t>
      </w:r>
      <w:r w:rsidR="00042782">
        <w:rPr>
          <w:rFonts w:ascii="微软雅黑" w:eastAsia="微软雅黑" w:hAnsi="微软雅黑"/>
        </w:rPr>
        <w:t>样式，如下图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，对于</w:t>
      </w:r>
      <w:r>
        <w:rPr>
          <w:rFonts w:ascii="微软雅黑" w:eastAsia="微软雅黑" w:hAnsi="微软雅黑"/>
        </w:rPr>
        <w:t>第三种样式，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不提供</w:t>
      </w:r>
      <w:r>
        <w:rPr>
          <w:rFonts w:ascii="微软雅黑" w:eastAsia="微软雅黑" w:hAnsi="微软雅黑" w:hint="eastAsia"/>
        </w:rPr>
        <w:t>按下的效果。对于一键登录，使用步骤如下：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C0589" wp14:editId="711D2FFC">
                <wp:simplePos x="0" y="0"/>
                <wp:positionH relativeFrom="column">
                  <wp:align>center</wp:align>
                </wp:positionH>
                <wp:positionV relativeFrom="paragraph">
                  <wp:posOffset>410210</wp:posOffset>
                </wp:positionV>
                <wp:extent cx="6597650" cy="1289685"/>
                <wp:effectExtent l="9525" t="10160" r="12700" b="6350"/>
                <wp:wrapTopAndBottom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默认效果，带图片文字的登陆按钮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com.sina.weibo.sdk.widget.LoginButton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login_button_default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android:background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"@drawable/com_sina_weibo_sdk_login_button_with_account_text"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4" type="#_x0000_t202" style="position:absolute;left:0;text-align:left;margin-left:0;margin-top:32.3pt;width:519.5pt;height:101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默认效果，带图片文字的登陆按钮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android:background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"@drawable/com_sina_weibo_sdk_login_button_with_account_text"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需要</w:t>
      </w:r>
      <w:r w:rsidR="00042782">
        <w:rPr>
          <w:rFonts w:ascii="微软雅黑" w:eastAsia="微软雅黑" w:hAnsi="微软雅黑" w:hint="eastAsia"/>
        </w:rPr>
        <w:t>集成</w:t>
      </w:r>
      <w:r w:rsidR="00042782">
        <w:rPr>
          <w:rFonts w:ascii="微软雅黑" w:eastAsia="微软雅黑" w:hAnsi="微软雅黑"/>
        </w:rPr>
        <w:t>的Activity的</w:t>
      </w:r>
      <w:r w:rsidR="00042782">
        <w:rPr>
          <w:rFonts w:ascii="微软雅黑" w:eastAsia="微软雅黑" w:hAnsi="微软雅黑" w:hint="eastAsia"/>
        </w:rPr>
        <w:t>布局</w:t>
      </w:r>
      <w:r w:rsidR="00042782">
        <w:rPr>
          <w:rFonts w:ascii="微软雅黑" w:eastAsia="微软雅黑" w:hAnsi="微软雅黑"/>
        </w:rPr>
        <w:t>文件中，添加按钮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BD016B">
      <w:pPr>
        <w:spacing w:line="360" w:lineRule="exact"/>
        <w:ind w:left="-3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C6C0E0" wp14:editId="6EE1FB42">
                <wp:simplePos x="0" y="0"/>
                <wp:positionH relativeFrom="column">
                  <wp:align>center</wp:align>
                </wp:positionH>
                <wp:positionV relativeFrom="paragraph">
                  <wp:posOffset>1955165</wp:posOffset>
                </wp:positionV>
                <wp:extent cx="6586220" cy="527685"/>
                <wp:effectExtent l="9525" t="12065" r="5080" b="13970"/>
                <wp:wrapTopAndBottom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220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spacing w:line="360" w:lineRule="exac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com_sina_weibo_sdk_login_button_with_frame_logo</w:t>
                            </w:r>
                            <w:proofErr w:type="spellEnd"/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com_sina_weibo_sdk_login_button_with_original_logo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0;margin-top:153.95pt;width:518.6pt;height:41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spacing w:line="360" w:lineRule="exac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com_sina_weibo_sdk_login_button_with_frame_logo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com_sina_weibo_sdk_login_button_with_original_logo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用户</w:t>
      </w:r>
      <w:r w:rsidR="00042782">
        <w:rPr>
          <w:rFonts w:ascii="微软雅黑" w:eastAsia="微软雅黑" w:hAnsi="微软雅黑"/>
        </w:rPr>
        <w:t>可根据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，将</w:t>
      </w:r>
      <w:proofErr w:type="spellStart"/>
      <w:r w:rsidR="00042782">
        <w:rPr>
          <w:rFonts w:ascii="微软雅黑" w:eastAsia="微软雅黑" w:hAnsi="微软雅黑" w:hint="eastAsia"/>
        </w:rPr>
        <w:t>drawable</w:t>
      </w:r>
      <w:proofErr w:type="spellEnd"/>
      <w:r w:rsidR="00042782">
        <w:rPr>
          <w:rFonts w:ascii="微软雅黑" w:eastAsia="微软雅黑" w:hAnsi="微软雅黑" w:hint="eastAsia"/>
        </w:rPr>
        <w:t>替换</w:t>
      </w:r>
      <w:r w:rsidR="00042782">
        <w:rPr>
          <w:rFonts w:ascii="微软雅黑" w:eastAsia="微软雅黑" w:hAnsi="微软雅黑"/>
        </w:rPr>
        <w:t>成</w:t>
      </w:r>
      <w:r w:rsidR="00042782">
        <w:rPr>
          <w:rFonts w:ascii="微软雅黑" w:eastAsia="微软雅黑" w:hAnsi="微软雅黑" w:hint="eastAsia"/>
        </w:rPr>
        <w:t>其它</w:t>
      </w:r>
      <w:r w:rsidR="00042782">
        <w:rPr>
          <w:rFonts w:ascii="微软雅黑" w:eastAsia="微软雅黑" w:hAnsi="微软雅黑"/>
        </w:rPr>
        <w:t>两种：</w:t>
      </w:r>
    </w:p>
    <w:p w:rsidR="00CB62FC" w:rsidRDefault="00042782">
      <w:pPr>
        <w:pStyle w:val="1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对应的Activity中，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控件设置授权认证信息和listener。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1016B" wp14:editId="00505C30">
                <wp:simplePos x="0" y="0"/>
                <wp:positionH relativeFrom="column">
                  <wp:align>center</wp:align>
                </wp:positionH>
                <wp:positionV relativeFrom="paragraph">
                  <wp:posOffset>412115</wp:posOffset>
                </wp:positionV>
                <wp:extent cx="6626225" cy="893445"/>
                <wp:effectExtent l="9525" t="12065" r="12700" b="13970"/>
                <wp:wrapTopAndBottom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创建授权认证信息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LoginButton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login_button_default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300" w:hangingChars="2150" w:hanging="430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.setWeiboAuthInfo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为按钮设置授权认证信息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6" type="#_x0000_t202" style="position:absolute;left:0;text-align:left;margin-left:0;margin-top:32.45pt;width:521.75pt;height:70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创建授权认证信息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LoginButton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300" w:hangingChars="2150" w:hanging="430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.setWeiboAuthInfo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为按钮设置授权认证信息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42782">
        <w:rPr>
          <w:rFonts w:ascii="微软雅黑" w:eastAsia="微软雅黑" w:hAnsi="微软雅黑" w:cs="Courier New"/>
          <w:color w:val="0000C0"/>
          <w:kern w:val="0"/>
          <w:szCs w:val="21"/>
        </w:rPr>
        <w:t>mLoginListener</w:t>
      </w:r>
      <w:proofErr w:type="spellEnd"/>
      <w:r w:rsidR="00042782">
        <w:rPr>
          <w:rFonts w:ascii="微软雅黑" w:eastAsia="微软雅黑" w:hAnsi="微软雅黑" w:hint="eastAsia"/>
        </w:rPr>
        <w:t>为</w:t>
      </w:r>
      <w:proofErr w:type="spellStart"/>
      <w:r w:rsidR="00042782">
        <w:rPr>
          <w:rFonts w:ascii="微软雅黑" w:eastAsia="微软雅黑" w:hAnsi="微软雅黑"/>
        </w:rPr>
        <w:t>WeiboAuthListener</w:t>
      </w:r>
      <w:proofErr w:type="spellEnd"/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请参考</w:t>
      </w:r>
      <w:r w:rsidR="00042782">
        <w:rPr>
          <w:rFonts w:ascii="微软雅黑" w:eastAsia="微软雅黑" w:hAnsi="微软雅黑" w:hint="eastAsia"/>
        </w:rPr>
        <w:t>：</w:t>
      </w:r>
      <w:hyperlink w:anchor="_实现WeiboAuthListener接口" w:history="1">
        <w:r w:rsidR="00042782">
          <w:rPr>
            <w:rStyle w:val="a3"/>
            <w:rFonts w:ascii="微软雅黑" w:eastAsia="微软雅黑" w:hAnsi="微软雅黑"/>
          </w:rPr>
          <w:t>示例分析：授权认证</w:t>
        </w:r>
      </w:hyperlink>
    </w:p>
    <w:p w:rsidR="00CB62FC" w:rsidRDefault="00042782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用户点击该按钮时，会进行</w:t>
      </w:r>
      <w:r>
        <w:rPr>
          <w:rFonts w:ascii="微软雅黑" w:eastAsia="微软雅黑" w:hAnsi="微软雅黑" w:hint="eastAsia"/>
        </w:rPr>
        <w:t>SSO</w:t>
      </w:r>
      <w:r>
        <w:rPr>
          <w:rFonts w:ascii="微软雅黑" w:eastAsia="微软雅黑" w:hAnsi="微软雅黑"/>
        </w:rPr>
        <w:t>登陆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登陆完</w:t>
      </w:r>
      <w:r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返回应用</w:t>
      </w:r>
      <w:r>
        <w:rPr>
          <w:rFonts w:ascii="微软雅黑" w:eastAsia="微软雅黑" w:hAnsi="微软雅黑"/>
        </w:rPr>
        <w:t>Activity，需要在</w:t>
      </w:r>
      <w:proofErr w:type="spellStart"/>
      <w:r>
        <w:rPr>
          <w:rFonts w:ascii="微软雅黑" w:eastAsia="微软雅黑" w:hAnsi="微软雅黑" w:hint="eastAsia"/>
        </w:rPr>
        <w:t>Activity#</w:t>
      </w:r>
      <w:r>
        <w:rPr>
          <w:rFonts w:ascii="微软雅黑" w:eastAsia="微软雅黑" w:hAnsi="微软雅黑"/>
        </w:rPr>
        <w:t>onActivityResult</w:t>
      </w:r>
      <w:proofErr w:type="spellEnd"/>
      <w:r>
        <w:rPr>
          <w:rFonts w:ascii="微软雅黑" w:eastAsia="微软雅黑" w:hAnsi="微软雅黑" w:hint="eastAsia"/>
        </w:rPr>
        <w:t>中调用</w:t>
      </w:r>
      <w:proofErr w:type="spellStart"/>
      <w:r>
        <w:rPr>
          <w:rFonts w:ascii="微软雅黑" w:eastAsia="微软雅黑" w:hAnsi="微软雅黑"/>
        </w:rPr>
        <w:t>LoginButton#authorizeCallBack</w:t>
      </w:r>
      <w:proofErr w:type="spellEnd"/>
      <w:r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/>
        </w:rPr>
        <w:t>，整个登陆</w:t>
      </w:r>
      <w:r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/>
        </w:rPr>
        <w:t>结束。</w:t>
      </w:r>
      <w:r>
        <w:rPr>
          <w:rFonts w:ascii="微软雅黑" w:eastAsia="微软雅黑" w:hAnsi="微软雅黑" w:hint="eastAsia"/>
        </w:rPr>
        <w:t>授权成功后，用户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保存自己的Token</w:t>
      </w:r>
      <w:r>
        <w:rPr>
          <w:rFonts w:ascii="微软雅黑" w:eastAsia="微软雅黑" w:hAnsi="微软雅黑" w:hint="eastAsia"/>
        </w:rPr>
        <w:t>。</w:t>
      </w:r>
    </w:p>
    <w:p w:rsidR="00CB62FC" w:rsidRDefault="00BD016B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ED49B9" wp14:editId="1B31FF19">
                <wp:simplePos x="0" y="0"/>
                <wp:positionH relativeFrom="column">
                  <wp:posOffset>24130</wp:posOffset>
                </wp:positionH>
                <wp:positionV relativeFrom="paragraph">
                  <wp:posOffset>116840</wp:posOffset>
                </wp:positionV>
                <wp:extent cx="6583680" cy="1487805"/>
                <wp:effectExtent l="5080" t="12065" r="12065" b="13970"/>
                <wp:wrapTopAndBottom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left:0;text-align:left;margin-left:1.9pt;margin-top:9.2pt;width:518.4pt;height:11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 w:val="24"/>
          <w:szCs w:val="24"/>
        </w:rPr>
        <w:t>6.3.2 登录/注销</w:t>
      </w:r>
      <w:r w:rsidR="00042782">
        <w:rPr>
          <w:rFonts w:ascii="微软雅黑" w:eastAsia="微软雅黑" w:hAnsi="微软雅黑"/>
          <w:sz w:val="24"/>
          <w:szCs w:val="24"/>
        </w:rPr>
        <w:t>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4928" behindDoc="0" locked="0" layoutInCell="1" allowOverlap="1" wp14:anchorId="68142F7B" wp14:editId="696E73DF">
            <wp:simplePos x="0" y="0"/>
            <wp:positionH relativeFrom="column">
              <wp:posOffset>2771775</wp:posOffset>
            </wp:positionH>
            <wp:positionV relativeFrom="paragraph">
              <wp:posOffset>619125</wp:posOffset>
            </wp:positionV>
            <wp:extent cx="1193800" cy="561975"/>
            <wp:effectExtent l="0" t="0" r="635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45952" behindDoc="0" locked="0" layoutInCell="1" allowOverlap="1" wp14:anchorId="4D602B52" wp14:editId="7D6AC58C">
            <wp:simplePos x="0" y="0"/>
            <wp:positionH relativeFrom="column">
              <wp:posOffset>590550</wp:posOffset>
            </wp:positionH>
            <wp:positionV relativeFrom="paragraph">
              <wp:posOffset>333375</wp:posOffset>
            </wp:positionV>
            <wp:extent cx="1571625" cy="1077595"/>
            <wp:effectExtent l="0" t="0" r="9525" b="825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该</w:t>
      </w:r>
      <w:r w:rsidR="00042782">
        <w:rPr>
          <w:rFonts w:ascii="微软雅黑" w:eastAsia="微软雅黑" w:hAnsi="微软雅黑"/>
        </w:rPr>
        <w:t>按钮</w:t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提供了以下样式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蓝色</w:t>
      </w:r>
      <w:r w:rsidR="00042782">
        <w:rPr>
          <w:rFonts w:ascii="微软雅黑" w:eastAsia="微软雅黑" w:hAnsi="微软雅黑" w:hint="eastAsia"/>
        </w:rPr>
        <w:t>和</w:t>
      </w:r>
      <w:r w:rsidR="00042782">
        <w:rPr>
          <w:rFonts w:ascii="微软雅黑" w:eastAsia="微软雅黑" w:hAnsi="微软雅黑"/>
        </w:rPr>
        <w:t>银白色，如下图</w:t>
      </w:r>
      <w:r w:rsidR="00042782">
        <w:rPr>
          <w:rFonts w:ascii="微软雅黑" w:eastAsia="微软雅黑" w:hAnsi="微软雅黑" w:hint="eastAsia"/>
        </w:rPr>
        <w:t>左所示：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</w:t>
      </w:r>
      <w:r>
        <w:rPr>
          <w:rFonts w:ascii="微软雅黑" w:eastAsia="微软雅黑" w:hAnsi="微软雅黑" w:hint="eastAsia"/>
        </w:rPr>
        <w:t>开</w:t>
      </w:r>
      <w:r>
        <w:rPr>
          <w:rFonts w:ascii="微软雅黑" w:eastAsia="微软雅黑" w:hAnsi="微软雅黑"/>
        </w:rPr>
        <w:t>发者可自</w:t>
      </w:r>
      <w:r>
        <w:rPr>
          <w:rFonts w:ascii="微软雅黑" w:eastAsia="微软雅黑" w:hAnsi="微软雅黑" w:hint="eastAsia"/>
        </w:rPr>
        <w:t>行</w:t>
      </w:r>
      <w:r>
        <w:rPr>
          <w:rFonts w:ascii="微软雅黑" w:eastAsia="微软雅黑" w:hAnsi="微软雅黑"/>
        </w:rPr>
        <w:t>修改。</w:t>
      </w:r>
      <w:r>
        <w:rPr>
          <w:rFonts w:ascii="微软雅黑" w:eastAsia="微软雅黑" w:hAnsi="微软雅黑" w:hint="eastAsia"/>
        </w:rPr>
        <w:t>登录过程的实现和</w:t>
      </w:r>
      <w:r>
        <w:rPr>
          <w:rFonts w:ascii="微软雅黑" w:eastAsia="微软雅黑" w:hAnsi="微软雅黑"/>
        </w:rPr>
        <w:t>一键</w:t>
      </w:r>
      <w:r>
        <w:rPr>
          <w:rFonts w:ascii="微软雅黑" w:eastAsia="微软雅黑" w:hAnsi="微软雅黑" w:hint="eastAsia"/>
        </w:rPr>
        <w:t>登录一样。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20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9871F" wp14:editId="48315C18">
                <wp:simplePos x="0" y="0"/>
                <wp:positionH relativeFrom="column">
                  <wp:align>center</wp:align>
                </wp:positionH>
                <wp:positionV relativeFrom="paragraph">
                  <wp:posOffset>403225</wp:posOffset>
                </wp:positionV>
                <wp:extent cx="6597650" cy="1309370"/>
                <wp:effectExtent l="9525" t="12700" r="12700" b="11430"/>
                <wp:wrapTopAndBottom/>
                <wp:docPr id="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style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为：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com.sina.weibo.sdk.widget.LoginoutButton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login_out_button_default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20" w:firstLine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8" type="#_x0000_t202" style="position:absolute;left:0;text-align:left;margin-left:0;margin-top:31.75pt;width:519.5pt;height:103.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style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为：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com.sina.weibo.sdk.widget.LoginoutButton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login_out_button_default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20" w:firstLine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hint="eastAsia"/>
        </w:rPr>
        <w:t xml:space="preserve"> </w:t>
      </w:r>
      <w:r w:rsidR="00042782">
        <w:rPr>
          <w:rFonts w:hint="eastAsia"/>
        </w:rPr>
        <w:t>在</w:t>
      </w:r>
      <w:r w:rsidR="00042782">
        <w:t>需要</w:t>
      </w:r>
      <w:r w:rsidR="00042782">
        <w:rPr>
          <w:rFonts w:hint="eastAsia"/>
        </w:rPr>
        <w:t>集成</w:t>
      </w:r>
      <w:r w:rsidR="00042782">
        <w:t>的</w:t>
      </w:r>
      <w:r w:rsidR="00042782">
        <w:t>Activity</w:t>
      </w:r>
      <w:r w:rsidR="00042782">
        <w:t>的</w:t>
      </w:r>
      <w:r w:rsidR="00042782">
        <w:rPr>
          <w:rFonts w:hint="eastAsia"/>
        </w:rPr>
        <w:t>布局</w:t>
      </w:r>
      <w:r w:rsidR="00042782">
        <w:t>文件中，添加按钮</w:t>
      </w:r>
      <w:r w:rsidR="00042782">
        <w:rPr>
          <w:rFonts w:hint="eastAsia"/>
        </w:rPr>
        <w:t>：</w:t>
      </w:r>
    </w:p>
    <w:p w:rsidR="00CB62FC" w:rsidRDefault="00042782">
      <w:r>
        <w:rPr>
          <w:rFonts w:hint="eastAsia"/>
        </w:rPr>
        <w:t>在</w:t>
      </w:r>
      <w:r>
        <w:t>对应的</w:t>
      </w:r>
      <w:r>
        <w:t>Activity</w:t>
      </w:r>
      <w:r>
        <w:t>中，</w:t>
      </w:r>
      <w:r>
        <w:rPr>
          <w:rFonts w:hint="eastAsia"/>
        </w:rPr>
        <w:t>为</w:t>
      </w:r>
      <w:r>
        <w:t>该</w:t>
      </w:r>
      <w:r>
        <w:rPr>
          <w:rFonts w:hint="eastAsia"/>
        </w:rPr>
        <w:t>控件设置授权认证信息和</w:t>
      </w:r>
      <w:r>
        <w:rPr>
          <w:rFonts w:hint="eastAsia"/>
        </w:rPr>
        <w:t>listener</w:t>
      </w:r>
      <w:r>
        <w:rPr>
          <w:rFonts w:hint="eastAsia"/>
        </w:rPr>
        <w:t>。与</w:t>
      </w:r>
      <w:r>
        <w:t>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r>
        <w:rPr>
          <w:rFonts w:hint="eastAsia"/>
        </w:rPr>
        <w:t>当</w:t>
      </w:r>
      <w:r>
        <w:t>用户点击该按钮时，会进行</w:t>
      </w:r>
      <w:r>
        <w:rPr>
          <w:rFonts w:hint="eastAsia"/>
        </w:rPr>
        <w:t>SSO</w:t>
      </w:r>
      <w:r>
        <w:t>登陆</w:t>
      </w:r>
      <w:r>
        <w:rPr>
          <w:rFonts w:hint="eastAsia"/>
        </w:rPr>
        <w:t>，其</w:t>
      </w:r>
      <w:r>
        <w:t>流程与一键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pPr>
        <w:pStyle w:val="1d"/>
        <w:numPr>
          <w:ilvl w:val="0"/>
          <w:numId w:val="2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可根据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，将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其添加style</w:t>
      </w:r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有两种</w:t>
      </w:r>
      <w:r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spacing w:line="360" w:lineRule="exact"/>
        <w:rPr>
          <w:rFonts w:ascii="微软雅黑" w:eastAsia="微软雅黑" w:hAnsi="微软雅黑"/>
          <w:i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A6E886" wp14:editId="2633346C">
                <wp:simplePos x="0" y="0"/>
                <wp:positionH relativeFrom="column">
                  <wp:posOffset>30480</wp:posOffset>
                </wp:positionH>
                <wp:positionV relativeFrom="paragraph">
                  <wp:posOffset>57785</wp:posOffset>
                </wp:positionV>
                <wp:extent cx="6639560" cy="468630"/>
                <wp:effectExtent l="11430" t="10160" r="6985" b="6985"/>
                <wp:wrapTopAndBottom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com_sina_weibo_sdk_loginview_silver_style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9" type="#_x0000_t202" style="position:absolute;left:0;text-align:left;margin-left:2.4pt;margin-top:4.55pt;width:522.8pt;height:3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com_sina_weibo_sdk_loginview_silver_style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i/>
          <w:color w:val="FF0000"/>
        </w:rPr>
        <w:t>注意</w:t>
      </w:r>
      <w:r w:rsidR="00042782">
        <w:rPr>
          <w:rFonts w:ascii="微软雅黑" w:eastAsia="微软雅黑" w:hAnsi="微软雅黑"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3F3F3F"/>
        </w:rPr>
        <w:t>该style文件</w:t>
      </w:r>
      <w:r w:rsidR="00042782">
        <w:rPr>
          <w:rFonts w:ascii="微软雅黑" w:eastAsia="微软雅黑" w:hAnsi="微软雅黑"/>
          <w:i/>
          <w:color w:val="3F3F3F"/>
        </w:rPr>
        <w:t>定义在</w:t>
      </w:r>
      <w:proofErr w:type="spellStart"/>
      <w:r w:rsidR="00042782">
        <w:rPr>
          <w:rFonts w:ascii="微软雅黑" w:eastAsia="微软雅黑" w:hAnsi="微软雅黑" w:hint="eastAsia"/>
          <w:i/>
          <w:color w:val="3F3F3F"/>
        </w:rPr>
        <w:t>WeiboSDK</w:t>
      </w:r>
      <w:proofErr w:type="spellEnd"/>
      <w:r w:rsidR="00042782">
        <w:rPr>
          <w:rFonts w:ascii="微软雅黑" w:eastAsia="微软雅黑" w:hAnsi="微软雅黑"/>
          <w:i/>
          <w:color w:val="3F3F3F"/>
        </w:rPr>
        <w:t>/res/values/styles.xml</w:t>
      </w:r>
      <w:r w:rsidR="00042782">
        <w:rPr>
          <w:rFonts w:ascii="微软雅黑" w:eastAsia="微软雅黑" w:hAnsi="微软雅黑" w:hint="eastAsia"/>
          <w:i/>
          <w:color w:val="3F3F3F"/>
        </w:rPr>
        <w:t>下</w:t>
      </w:r>
      <w:r w:rsidR="00042782">
        <w:rPr>
          <w:rFonts w:ascii="微软雅黑" w:eastAsia="微软雅黑" w:hAnsi="微软雅黑"/>
          <w:i/>
          <w:color w:val="3F3F3F"/>
        </w:rPr>
        <w:t>，第三方可根据需要修改或重写。</w:t>
      </w:r>
    </w:p>
    <w:p w:rsidR="00CB62FC" w:rsidRDefault="00042782">
      <w:pPr>
        <w:pStyle w:val="1d"/>
        <w:spacing w:line="360" w:lineRule="exact"/>
        <w:ind w:left="35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当登录完后，</w:t>
      </w:r>
      <w:r>
        <w:rPr>
          <w:rFonts w:ascii="微软雅黑" w:eastAsia="微软雅黑" w:hAnsi="微软雅黑" w:hint="eastAsia"/>
        </w:rPr>
        <w:t>该按钮</w:t>
      </w:r>
      <w:r>
        <w:rPr>
          <w:rFonts w:ascii="微软雅黑" w:eastAsia="微软雅黑" w:hAnsi="微软雅黑"/>
        </w:rPr>
        <w:t>会变成注销，方便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注销。</w:t>
      </w: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右所示。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值</w:t>
      </w:r>
      <w:r>
        <w:rPr>
          <w:rFonts w:ascii="微软雅黑" w:eastAsia="微软雅黑" w:hAnsi="微软雅黑"/>
          <w:b/>
          <w:color w:val="FF0000"/>
        </w:rPr>
        <w:t>得注意一点的是，</w:t>
      </w:r>
      <w:r>
        <w:rPr>
          <w:rFonts w:ascii="微软雅黑" w:eastAsia="微软雅黑" w:hAnsi="微软雅黑" w:hint="eastAsia"/>
          <w:color w:val="0C0C0C"/>
        </w:rPr>
        <w:t>如果</w:t>
      </w:r>
      <w:r>
        <w:rPr>
          <w:rFonts w:ascii="微软雅黑" w:eastAsia="微软雅黑" w:hAnsi="微软雅黑"/>
          <w:color w:val="0C0C0C"/>
        </w:rPr>
        <w:t>该按钮</w:t>
      </w:r>
      <w:r>
        <w:rPr>
          <w:rFonts w:ascii="微软雅黑" w:eastAsia="微软雅黑" w:hAnsi="微软雅黑" w:hint="eastAsia"/>
          <w:color w:val="0C0C0C"/>
        </w:rPr>
        <w:t>已</w:t>
      </w:r>
      <w:r>
        <w:rPr>
          <w:rFonts w:ascii="微软雅黑" w:eastAsia="微软雅黑" w:hAnsi="微软雅黑"/>
          <w:color w:val="0C0C0C"/>
        </w:rPr>
        <w:t>从当前Activity移除后</w:t>
      </w:r>
      <w:r>
        <w:rPr>
          <w:rFonts w:ascii="微软雅黑" w:eastAsia="微软雅黑" w:hAnsi="微软雅黑" w:hint="eastAsia"/>
          <w:color w:val="0C0C0C"/>
        </w:rPr>
        <w:t>（如</w:t>
      </w:r>
      <w:r>
        <w:rPr>
          <w:rFonts w:ascii="微软雅黑" w:eastAsia="微软雅黑" w:hAnsi="微软雅黑"/>
          <w:color w:val="0C0C0C"/>
        </w:rPr>
        <w:t>Activity销毁后），</w:t>
      </w:r>
      <w:r>
        <w:rPr>
          <w:rFonts w:ascii="微软雅黑" w:eastAsia="微软雅黑" w:hAnsi="微软雅黑" w:hint="eastAsia"/>
          <w:color w:val="0C0C0C"/>
        </w:rPr>
        <w:t>下</w:t>
      </w:r>
      <w:r>
        <w:rPr>
          <w:rFonts w:ascii="微软雅黑" w:eastAsia="微软雅黑" w:hAnsi="微软雅黑"/>
          <w:color w:val="0C0C0C"/>
        </w:rPr>
        <w:t>次再进入该Activity时，</w:t>
      </w:r>
      <w:r>
        <w:rPr>
          <w:rFonts w:ascii="微软雅黑" w:eastAsia="微软雅黑" w:hAnsi="微软雅黑" w:hint="eastAsia"/>
          <w:color w:val="0C0C0C"/>
        </w:rPr>
        <w:t>该</w:t>
      </w:r>
      <w:r>
        <w:rPr>
          <w:rFonts w:ascii="微软雅黑" w:eastAsia="微软雅黑" w:hAnsi="微软雅黑"/>
          <w:color w:val="0C0C0C"/>
        </w:rPr>
        <w:t>按钮</w:t>
      </w:r>
      <w:r>
        <w:rPr>
          <w:rFonts w:ascii="微软雅黑" w:eastAsia="微软雅黑" w:hAnsi="微软雅黑" w:hint="eastAsia"/>
          <w:color w:val="0C0C0C"/>
        </w:rPr>
        <w:t>不</w:t>
      </w:r>
      <w:r>
        <w:rPr>
          <w:rFonts w:ascii="微软雅黑" w:eastAsia="微软雅黑" w:hAnsi="微软雅黑"/>
          <w:color w:val="0C0C0C"/>
        </w:rPr>
        <w:t>会自动变成注销</w:t>
      </w:r>
      <w:r>
        <w:rPr>
          <w:rFonts w:ascii="微软雅黑" w:eastAsia="微软雅黑" w:hAnsi="微软雅黑" w:hint="eastAsia"/>
          <w:color w:val="0C0C0C"/>
        </w:rPr>
        <w:t>（</w:t>
      </w:r>
      <w:r>
        <w:rPr>
          <w:rFonts w:ascii="微软雅黑" w:eastAsia="微软雅黑" w:hAnsi="微软雅黑"/>
          <w:color w:val="0C0C0C"/>
        </w:rPr>
        <w:t>由于</w:t>
      </w:r>
      <w:r>
        <w:rPr>
          <w:rFonts w:ascii="微软雅黑" w:eastAsia="微软雅黑" w:hAnsi="微软雅黑" w:hint="eastAsia"/>
          <w:color w:val="0C0C0C"/>
        </w:rPr>
        <w:t>V</w:t>
      </w:r>
      <w:r>
        <w:rPr>
          <w:rFonts w:ascii="微软雅黑" w:eastAsia="微软雅黑" w:hAnsi="微软雅黑"/>
          <w:color w:val="0C0C0C"/>
        </w:rPr>
        <w:t>2.4 SDK</w:t>
      </w:r>
      <w:r>
        <w:rPr>
          <w:rFonts w:ascii="微软雅黑" w:eastAsia="微软雅黑" w:hAnsi="微软雅黑" w:hint="eastAsia"/>
          <w:color w:val="0C0C0C"/>
        </w:rPr>
        <w:t>未</w:t>
      </w:r>
      <w:r>
        <w:rPr>
          <w:rFonts w:ascii="微软雅黑" w:eastAsia="微软雅黑" w:hAnsi="微软雅黑"/>
          <w:color w:val="0C0C0C"/>
        </w:rPr>
        <w:t>保存Token信息，以后可能会考虑保存所有Session相关信息）</w:t>
      </w:r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需要</w:t>
      </w:r>
      <w:r>
        <w:rPr>
          <w:rFonts w:ascii="微软雅黑" w:eastAsia="微软雅黑" w:hAnsi="微软雅黑" w:hint="eastAsia"/>
          <w:color w:val="0C0C0C"/>
        </w:rPr>
        <w:t>用户</w:t>
      </w:r>
      <w:r>
        <w:rPr>
          <w:rFonts w:ascii="微软雅黑" w:eastAsia="微软雅黑" w:hAnsi="微软雅黑"/>
          <w:color w:val="0C0C0C"/>
        </w:rPr>
        <w:t>手动</w:t>
      </w:r>
      <w:r>
        <w:rPr>
          <w:rFonts w:ascii="微软雅黑" w:eastAsia="微软雅黑" w:hAnsi="微软雅黑" w:hint="eastAsia"/>
          <w:color w:val="0C0C0C"/>
        </w:rPr>
        <w:t>调用</w:t>
      </w:r>
      <w:proofErr w:type="spellStart"/>
      <w:r>
        <w:rPr>
          <w:rFonts w:ascii="微软雅黑" w:eastAsia="微软雅黑" w:hAnsi="微软雅黑" w:hint="eastAsia"/>
          <w:color w:val="0C0C0C"/>
        </w:rPr>
        <w:t>LoginLogoutButton</w:t>
      </w:r>
      <w:proofErr w:type="spellEnd"/>
      <w:r>
        <w:rPr>
          <w:rFonts w:ascii="微软雅黑" w:eastAsia="微软雅黑" w:hAnsi="微软雅黑"/>
          <w:color w:val="0C0C0C"/>
        </w:rPr>
        <w:t>#</w:t>
      </w:r>
      <w:r>
        <w:rPr>
          <w:color w:val="0C0C0C"/>
        </w:rPr>
        <w:t xml:space="preserve"> </w:t>
      </w:r>
      <w:proofErr w:type="spellStart"/>
      <w:r>
        <w:rPr>
          <w:rFonts w:ascii="微软雅黑" w:eastAsia="微软雅黑" w:hAnsi="微软雅黑"/>
          <w:color w:val="0C0C0C"/>
        </w:rPr>
        <w:t>setLogoutInfo</w:t>
      </w:r>
      <w:proofErr w:type="spellEnd"/>
      <w:r>
        <w:rPr>
          <w:rFonts w:ascii="微软雅黑" w:eastAsia="微软雅黑" w:hAnsi="微软雅黑"/>
          <w:color w:val="0C0C0C"/>
        </w:rPr>
        <w:t>设置Token信息后，才会变成</w:t>
      </w:r>
      <w:r>
        <w:rPr>
          <w:rFonts w:ascii="微软雅黑" w:eastAsia="微软雅黑" w:hAnsi="微软雅黑" w:hint="eastAsia"/>
          <w:color w:val="0C0C0C"/>
        </w:rPr>
        <w:t>注销</w:t>
      </w:r>
      <w:r>
        <w:rPr>
          <w:rFonts w:ascii="微软雅黑" w:eastAsia="微软雅黑" w:hAnsi="微软雅黑"/>
          <w:color w:val="0C0C0C"/>
        </w:rPr>
        <w:t>。</w:t>
      </w: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65" w:name="_Toc382226168"/>
      <w:bookmarkStart w:id="66" w:name="_Toc421121031"/>
      <w:proofErr w:type="spellStart"/>
      <w:r>
        <w:rPr>
          <w:rFonts w:ascii="微软雅黑" w:eastAsia="微软雅黑" w:hAnsi="微软雅黑" w:hint="eastAsia"/>
        </w:rPr>
        <w:lastRenderedPageBreak/>
        <w:t>OpenAPI</w:t>
      </w:r>
      <w:proofErr w:type="spellEnd"/>
      <w:r>
        <w:rPr>
          <w:rFonts w:ascii="微软雅黑" w:eastAsia="微软雅黑" w:hAnsi="微软雅黑" w:hint="eastAsia"/>
        </w:rPr>
        <w:t>示例代码分析</w:t>
      </w:r>
      <w:bookmarkEnd w:id="65"/>
      <w:bookmarkEnd w:id="66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在V2.5.0，我们重构了网络模块，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个简单易用</w:t>
      </w:r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，如发布微博、获取用户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等，用户可根据自己需要进行调用。另外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</w:t>
      </w:r>
      <w:r>
        <w:rPr>
          <w:rFonts w:ascii="微软雅黑" w:eastAsia="微软雅黑" w:hAnsi="微软雅黑" w:hint="eastAsia"/>
        </w:rPr>
        <w:t>还提供了相应的JSON数据解析，以供第三方开发者直接调用相应的</w:t>
      </w:r>
      <w:r>
        <w:rPr>
          <w:rFonts w:ascii="微软雅黑" w:eastAsia="微软雅黑" w:hAnsi="微软雅黑"/>
        </w:rPr>
        <w:t>parse</w:t>
      </w:r>
      <w:r>
        <w:rPr>
          <w:rFonts w:ascii="微软雅黑" w:eastAsia="微软雅黑" w:hAnsi="微软雅黑" w:hint="eastAsia"/>
        </w:rPr>
        <w:t>()函数解析JSON数据来获取对象。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74624" behindDoc="0" locked="0" layoutInCell="1" allowOverlap="1" wp14:anchorId="4CBF2A37" wp14:editId="5CC35EB0">
            <wp:simplePos x="0" y="0"/>
            <wp:positionH relativeFrom="column">
              <wp:posOffset>933450</wp:posOffset>
            </wp:positionH>
            <wp:positionV relativeFrom="paragraph">
              <wp:posOffset>355600</wp:posOffset>
            </wp:positionV>
            <wp:extent cx="4667250" cy="2355850"/>
            <wp:effectExtent l="0" t="0" r="0" b="635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2782">
        <w:rPr>
          <w:rFonts w:ascii="微软雅黑" w:eastAsia="微软雅黑" w:hAnsi="微软雅黑" w:hint="eastAsia"/>
        </w:rPr>
        <w:t>OpenAPI</w:t>
      </w:r>
      <w:proofErr w:type="spellEnd"/>
      <w:r w:rsidR="00042782">
        <w:rPr>
          <w:rFonts w:ascii="微软雅黑" w:eastAsia="微软雅黑" w:hAnsi="微软雅黑"/>
        </w:rPr>
        <w:t>接口框架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类图如下：</w:t>
      </w:r>
    </w:p>
    <w:p w:rsidR="00CB62FC" w:rsidRDefault="00CB62FC">
      <w:pPr>
        <w:spacing w:line="360" w:lineRule="exact"/>
        <w:rPr>
          <w:rFonts w:ascii="微软雅黑" w:eastAsia="微软雅黑" w:hAnsi="微软雅黑"/>
          <w:sz w:val="22"/>
        </w:rPr>
      </w:pP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  <w:sz w:val="22"/>
        </w:rPr>
        <w:t>图所示</w:t>
      </w:r>
      <w:r>
        <w:rPr>
          <w:rFonts w:ascii="微软雅黑" w:eastAsia="微软雅黑" w:hAnsi="微软雅黑" w:hint="eastAsia"/>
          <w:sz w:val="22"/>
        </w:rPr>
        <w:t>，</w:t>
      </w:r>
      <w:proofErr w:type="spellStart"/>
      <w:r>
        <w:rPr>
          <w:rFonts w:ascii="微软雅黑" w:eastAsia="微软雅黑" w:hAnsi="微软雅黑"/>
          <w:sz w:val="22"/>
        </w:rPr>
        <w:t>AbsOpenAPI</w:t>
      </w:r>
      <w:proofErr w:type="spellEnd"/>
      <w:proofErr w:type="gramStart"/>
      <w:r>
        <w:rPr>
          <w:rFonts w:ascii="微软雅黑" w:eastAsia="微软雅黑" w:hAnsi="微软雅黑"/>
          <w:sz w:val="22"/>
        </w:rPr>
        <w:t>做为</w:t>
      </w:r>
      <w:proofErr w:type="gramEnd"/>
      <w:r>
        <w:rPr>
          <w:rFonts w:ascii="微软雅黑" w:eastAsia="微软雅黑" w:hAnsi="微软雅黑" w:hint="eastAsia"/>
          <w:sz w:val="22"/>
        </w:rPr>
        <w:t>一</w:t>
      </w:r>
      <w:r>
        <w:rPr>
          <w:rFonts w:ascii="微软雅黑" w:eastAsia="微软雅黑" w:hAnsi="微软雅黑"/>
          <w:sz w:val="22"/>
        </w:rPr>
        <w:t>个基类，</w:t>
      </w:r>
      <w:r>
        <w:rPr>
          <w:rFonts w:ascii="微软雅黑" w:eastAsia="微软雅黑" w:hAnsi="微软雅黑" w:hint="eastAsia"/>
          <w:sz w:val="22"/>
        </w:rPr>
        <w:t>提供</w:t>
      </w:r>
      <w:r>
        <w:rPr>
          <w:rFonts w:ascii="微软雅黑" w:eastAsia="微软雅黑" w:hAnsi="微软雅黑"/>
          <w:b/>
          <w:sz w:val="22"/>
        </w:rPr>
        <w:t>同步请求</w:t>
      </w:r>
      <w:r>
        <w:rPr>
          <w:rFonts w:ascii="微软雅黑" w:eastAsia="微软雅黑" w:hAnsi="微软雅黑"/>
          <w:sz w:val="22"/>
        </w:rPr>
        <w:t>和</w:t>
      </w:r>
      <w:r>
        <w:rPr>
          <w:rFonts w:ascii="微软雅黑" w:eastAsia="微软雅黑" w:hAnsi="微软雅黑"/>
          <w:b/>
          <w:sz w:val="22"/>
        </w:rPr>
        <w:t>异步请求</w:t>
      </w:r>
      <w:r>
        <w:rPr>
          <w:rFonts w:ascii="微软雅黑" w:eastAsia="微软雅黑" w:hAnsi="微软雅黑"/>
          <w:sz w:val="22"/>
        </w:rPr>
        <w:t>两种接口。</w:t>
      </w:r>
      <w:r>
        <w:rPr>
          <w:rFonts w:ascii="微软雅黑" w:eastAsia="微软雅黑" w:hAnsi="微软雅黑" w:hint="eastAsia"/>
          <w:sz w:val="22"/>
        </w:rPr>
        <w:t>对于</w:t>
      </w:r>
      <w:r>
        <w:rPr>
          <w:rFonts w:ascii="微软雅黑" w:eastAsia="微软雅黑" w:hAnsi="微软雅黑"/>
          <w:sz w:val="22"/>
        </w:rPr>
        <w:t>我们的各个类型的接口，只需要从其继承过来，</w:t>
      </w:r>
      <w:r>
        <w:rPr>
          <w:rFonts w:ascii="微软雅黑" w:eastAsia="微软雅黑" w:hAnsi="微软雅黑" w:hint="eastAsia"/>
          <w:sz w:val="22"/>
        </w:rPr>
        <w:t>拼接调用</w:t>
      </w:r>
      <w:r>
        <w:rPr>
          <w:rFonts w:ascii="微软雅黑" w:eastAsia="微软雅黑" w:hAnsi="微软雅黑"/>
          <w:sz w:val="22"/>
        </w:rPr>
        <w:t>参数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调用</w:t>
      </w:r>
      <w:r>
        <w:rPr>
          <w:rFonts w:ascii="微软雅黑" w:eastAsia="微软雅黑" w:hAnsi="微软雅黑" w:hint="eastAsia"/>
          <w:sz w:val="22"/>
        </w:rPr>
        <w:t>对应</w:t>
      </w:r>
      <w:r>
        <w:rPr>
          <w:rFonts w:ascii="微软雅黑" w:eastAsia="微软雅黑" w:hAnsi="微软雅黑"/>
          <w:sz w:val="22"/>
        </w:rPr>
        <w:t>方法即可。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为</w:t>
      </w:r>
      <w:r>
        <w:rPr>
          <w:rFonts w:ascii="微软雅黑" w:eastAsia="微软雅黑" w:hAnsi="微软雅黑"/>
          <w:sz w:val="22"/>
        </w:rPr>
        <w:t>了适应各种不同的需求，我们的</w:t>
      </w:r>
      <w:r>
        <w:rPr>
          <w:rFonts w:ascii="微软雅黑" w:eastAsia="微软雅黑" w:hAnsi="微软雅黑" w:hint="eastAsia"/>
          <w:sz w:val="22"/>
        </w:rPr>
        <w:t>每个</w:t>
      </w:r>
      <w:proofErr w:type="spellStart"/>
      <w:r>
        <w:rPr>
          <w:rFonts w:ascii="微软雅黑" w:eastAsia="微软雅黑" w:hAnsi="微软雅黑"/>
          <w:sz w:val="22"/>
        </w:rPr>
        <w:t>OpenAPI</w:t>
      </w:r>
      <w:proofErr w:type="spellEnd"/>
      <w:r>
        <w:rPr>
          <w:rFonts w:ascii="微软雅黑" w:eastAsia="微软雅黑" w:hAnsi="微软雅黑" w:hint="eastAsia"/>
          <w:sz w:val="22"/>
        </w:rPr>
        <w:t>同时</w:t>
      </w:r>
      <w:r>
        <w:rPr>
          <w:rFonts w:ascii="微软雅黑" w:eastAsia="微软雅黑" w:hAnsi="微软雅黑"/>
          <w:sz w:val="22"/>
        </w:rPr>
        <w:t>提供了</w:t>
      </w:r>
      <w:r>
        <w:rPr>
          <w:rFonts w:ascii="微软雅黑" w:eastAsia="微软雅黑" w:hAnsi="微软雅黑" w:hint="eastAsia"/>
          <w:sz w:val="22"/>
        </w:rPr>
        <w:t>同</w:t>
      </w:r>
      <w:r>
        <w:rPr>
          <w:rFonts w:ascii="微软雅黑" w:eastAsia="微软雅黑" w:hAnsi="微软雅黑"/>
          <w:sz w:val="22"/>
        </w:rPr>
        <w:t>步和异步的</w:t>
      </w:r>
      <w:r>
        <w:rPr>
          <w:rFonts w:ascii="微软雅黑" w:eastAsia="微软雅黑" w:hAnsi="微软雅黑" w:hint="eastAsia"/>
          <w:sz w:val="22"/>
        </w:rPr>
        <w:t>网络请求</w:t>
      </w:r>
      <w:r>
        <w:rPr>
          <w:rFonts w:ascii="微软雅黑" w:eastAsia="微软雅黑" w:hAnsi="微软雅黑"/>
          <w:sz w:val="22"/>
        </w:rPr>
        <w:t>接口。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</w:t>
      </w:r>
      <w:r>
        <w:rPr>
          <w:rFonts w:ascii="微软雅黑" w:eastAsia="微软雅黑" w:hAnsi="微软雅黑"/>
          <w:sz w:val="22"/>
        </w:rPr>
        <w:t>：</w:t>
      </w:r>
      <w:proofErr w:type="spellStart"/>
      <w:r>
        <w:rPr>
          <w:rFonts w:ascii="微软雅黑" w:eastAsia="微软雅黑" w:hAnsi="微软雅黑" w:hint="eastAsia"/>
          <w:sz w:val="22"/>
        </w:rPr>
        <w:t>StatusesAPI#upload</w:t>
      </w:r>
      <w:proofErr w:type="spellEnd"/>
      <w:r>
        <w:rPr>
          <w:rFonts w:ascii="微软雅黑" w:eastAsia="微软雅黑" w:hAnsi="微软雅黑" w:hint="eastAsia"/>
          <w:sz w:val="22"/>
        </w:rPr>
        <w:t>即</w:t>
      </w:r>
      <w:r>
        <w:rPr>
          <w:rFonts w:ascii="微软雅黑" w:eastAsia="微软雅黑" w:hAnsi="微软雅黑"/>
          <w:sz w:val="22"/>
        </w:rPr>
        <w:t>为</w:t>
      </w:r>
      <w:r>
        <w:rPr>
          <w:rFonts w:ascii="微软雅黑" w:eastAsia="微软雅黑" w:hAnsi="微软雅黑" w:hint="eastAsia"/>
          <w:sz w:val="22"/>
        </w:rPr>
        <w:t>异步</w:t>
      </w:r>
      <w:r>
        <w:rPr>
          <w:rFonts w:ascii="微软雅黑" w:eastAsia="微软雅黑" w:hAnsi="微软雅黑"/>
          <w:sz w:val="22"/>
        </w:rPr>
        <w:t>API，</w:t>
      </w:r>
      <w:proofErr w:type="spellStart"/>
      <w:r>
        <w:rPr>
          <w:rFonts w:ascii="微软雅黑" w:eastAsia="微软雅黑" w:hAnsi="微软雅黑" w:hint="eastAsia"/>
          <w:sz w:val="22"/>
        </w:rPr>
        <w:t>StatusesAPI#upload</w:t>
      </w:r>
      <w:r>
        <w:rPr>
          <w:rFonts w:ascii="微软雅黑" w:eastAsia="微软雅黑" w:hAnsi="微软雅黑"/>
          <w:sz w:val="22"/>
        </w:rPr>
        <w:t>Sync</w:t>
      </w:r>
      <w:proofErr w:type="spellEnd"/>
      <w:r>
        <w:rPr>
          <w:rFonts w:ascii="微软雅黑" w:eastAsia="微软雅黑" w:hAnsi="微软雅黑" w:hint="eastAsia"/>
          <w:sz w:val="22"/>
        </w:rPr>
        <w:t>即</w:t>
      </w:r>
      <w:r>
        <w:rPr>
          <w:rFonts w:ascii="微软雅黑" w:eastAsia="微软雅黑" w:hAnsi="微软雅黑"/>
          <w:sz w:val="22"/>
        </w:rPr>
        <w:t>为同步API</w:t>
      </w:r>
      <w:r>
        <w:rPr>
          <w:rFonts w:ascii="微软雅黑" w:eastAsia="微软雅黑" w:hAnsi="微软雅黑" w:hint="eastAsia"/>
          <w:sz w:val="22"/>
        </w:rPr>
        <w:t>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注</w:t>
      </w:r>
      <w:r>
        <w:rPr>
          <w:rFonts w:ascii="微软雅黑" w:eastAsia="微软雅黑" w:hAnsi="微软雅黑"/>
          <w:color w:val="FF0000"/>
          <w:sz w:val="22"/>
        </w:rPr>
        <w:t>：</w:t>
      </w:r>
      <w:r>
        <w:rPr>
          <w:rFonts w:ascii="微软雅黑" w:eastAsia="微软雅黑" w:hAnsi="微软雅黑" w:hint="eastAsia"/>
          <w:color w:val="FF0000"/>
          <w:sz w:val="22"/>
        </w:rPr>
        <w:t>同</w:t>
      </w:r>
      <w:r>
        <w:rPr>
          <w:rFonts w:ascii="微软雅黑" w:eastAsia="微软雅黑" w:hAnsi="微软雅黑"/>
          <w:color w:val="FF0000"/>
          <w:sz w:val="22"/>
        </w:rPr>
        <w:t>步接口适用于</w:t>
      </w:r>
      <w:r>
        <w:rPr>
          <w:rFonts w:ascii="微软雅黑" w:eastAsia="微软雅黑" w:hAnsi="微软雅黑" w:hint="eastAsia"/>
          <w:color w:val="FF0000"/>
          <w:sz w:val="22"/>
        </w:rPr>
        <w:t>第三</w:t>
      </w:r>
      <w:r>
        <w:rPr>
          <w:rFonts w:ascii="微软雅黑" w:eastAsia="微软雅黑" w:hAnsi="微软雅黑"/>
          <w:color w:val="FF0000"/>
          <w:sz w:val="22"/>
        </w:rPr>
        <w:t>方</w:t>
      </w:r>
      <w:r>
        <w:rPr>
          <w:rFonts w:ascii="微软雅黑" w:eastAsia="微软雅黑" w:hAnsi="微软雅黑" w:hint="eastAsia"/>
          <w:color w:val="FF0000"/>
          <w:sz w:val="22"/>
        </w:rPr>
        <w:t>开发者有自己的异步请求机制。</w:t>
      </w:r>
    </w:p>
    <w:p w:rsidR="00CB62FC" w:rsidRDefault="00042782">
      <w:pPr>
        <w:pStyle w:val="3"/>
        <w:numPr>
          <w:ilvl w:val="1"/>
          <w:numId w:val="21"/>
        </w:numPr>
        <w:rPr>
          <w:rFonts w:ascii="微软雅黑" w:eastAsia="微软雅黑" w:hAnsi="微软雅黑"/>
          <w:sz w:val="28"/>
          <w:szCs w:val="28"/>
        </w:rPr>
      </w:pPr>
      <w:bookmarkStart w:id="67" w:name="_Toc382226169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68" w:name="_Toc421121032"/>
      <w:r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/>
          <w:sz w:val="28"/>
          <w:szCs w:val="28"/>
        </w:rPr>
        <w:t>信息</w:t>
      </w:r>
      <w:r>
        <w:rPr>
          <w:rFonts w:ascii="微软雅黑" w:eastAsia="微软雅黑" w:hAnsi="微软雅黑" w:hint="eastAsia"/>
          <w:sz w:val="28"/>
          <w:szCs w:val="28"/>
        </w:rPr>
        <w:t>接口</w:t>
      </w:r>
      <w:bookmarkEnd w:id="67"/>
      <w:bookmarkEnd w:id="68"/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A2A59F" wp14:editId="0BB8A8A5">
                <wp:simplePos x="0" y="0"/>
                <wp:positionH relativeFrom="column">
                  <wp:posOffset>-6985</wp:posOffset>
                </wp:positionH>
                <wp:positionV relativeFrom="paragraph">
                  <wp:posOffset>304800</wp:posOffset>
                </wp:positionV>
                <wp:extent cx="6639560" cy="270510"/>
                <wp:effectExtent l="12065" t="9525" r="6350" b="5715"/>
                <wp:wrapTopAndBottom/>
                <wp:docPr id="1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UsersAPI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获取用户信息接口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-.55pt;margin-top:24pt;width:522.8pt;height:2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获取用户信息接口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通过</w:t>
      </w:r>
      <w:r w:rsidR="00042782">
        <w:rPr>
          <w:rFonts w:ascii="微软雅黑" w:eastAsia="微软雅黑" w:hAnsi="微软雅黑"/>
        </w:rPr>
        <w:t>Token</w:t>
      </w:r>
      <w:r w:rsidR="00042782">
        <w:rPr>
          <w:rFonts w:ascii="微软雅黑" w:eastAsia="微软雅黑" w:hAnsi="微软雅黑" w:hint="eastAsia"/>
        </w:rPr>
        <w:t>初始化</w:t>
      </w:r>
      <w:proofErr w:type="spellStart"/>
      <w:r w:rsidR="00042782">
        <w:rPr>
          <w:rFonts w:ascii="微软雅黑" w:eastAsia="微软雅黑" w:hAnsi="微软雅黑"/>
        </w:rPr>
        <w:t>UsersAPI</w:t>
      </w:r>
      <w:proofErr w:type="spellEnd"/>
      <w:r w:rsidR="00042782">
        <w:rPr>
          <w:rFonts w:ascii="微软雅黑" w:eastAsia="微软雅黑" w:hAnsi="微软雅黑"/>
        </w:rPr>
        <w:t>接口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2A7A4A" wp14:editId="66A23322">
                <wp:simplePos x="0" y="0"/>
                <wp:positionH relativeFrom="column">
                  <wp:posOffset>-6985</wp:posOffset>
                </wp:positionH>
                <wp:positionV relativeFrom="paragraph">
                  <wp:posOffset>737235</wp:posOffset>
                </wp:positionV>
                <wp:extent cx="6639560" cy="2038350"/>
                <wp:effectExtent l="12065" t="13335" r="6350" b="5715"/>
                <wp:wrapTopAndBottom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(String response)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TextUtils.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(response))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调用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User#parse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JSON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串解析成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User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par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response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1" type="#_x0000_t202" style="position:absolute;left:0;text-align:left;margin-left:-.55pt;margin-top:58.05pt;width:522.8pt;height:16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(String response)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TextUtils.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(response))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调用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User#parse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JSON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串解析成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User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User.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iCs/>
                          <w:color w:val="0000FF"/>
                          <w:kern w:val="0"/>
                          <w:sz w:val="20"/>
                          <w:szCs w:val="20"/>
                        </w:rPr>
                        <w:t>par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se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response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实现异步</w:t>
      </w:r>
      <w:r w:rsidR="00042782">
        <w:rPr>
          <w:rFonts w:ascii="微软雅黑" w:eastAsia="微软雅黑" w:hAnsi="微软雅黑"/>
        </w:rPr>
        <w:t>请求接口回调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并在回调中直接解析</w:t>
      </w:r>
      <w:r w:rsidR="00042782">
        <w:rPr>
          <w:rFonts w:ascii="微软雅黑" w:eastAsia="微软雅黑" w:hAnsi="微软雅黑" w:hint="eastAsia"/>
        </w:rPr>
        <w:t>User</w:t>
      </w:r>
      <w:r w:rsidR="00042782">
        <w:rPr>
          <w:rFonts w:ascii="微软雅黑" w:eastAsia="微软雅黑" w:hAnsi="微软雅黑"/>
        </w:rPr>
        <w:t>信息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909FC7" wp14:editId="024E7BE0">
                <wp:simplePos x="0" y="0"/>
                <wp:positionH relativeFrom="column">
                  <wp:posOffset>-28575</wp:posOffset>
                </wp:positionH>
                <wp:positionV relativeFrom="paragraph">
                  <wp:posOffset>297815</wp:posOffset>
                </wp:positionV>
                <wp:extent cx="6639560" cy="468630"/>
                <wp:effectExtent l="9525" t="12065" r="8890" b="5080"/>
                <wp:wrapTopAndBottom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Long.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parseLong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2" type="#_x0000_t202" style="position:absolute;left:0;text-align:left;margin-left:-2.25pt;margin-top:23.45pt;width:522.8pt;height:3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long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Long.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parseLong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r w:rsidR="00042782">
        <w:rPr>
          <w:rFonts w:ascii="微软雅黑" w:eastAsia="微软雅黑" w:hAnsi="微软雅黑"/>
        </w:rPr>
        <w:t>接口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69" w:name="_Toc382226170"/>
      <w:bookmarkStart w:id="70" w:name="_Toc421121033"/>
      <w:r>
        <w:rPr>
          <w:rFonts w:ascii="微软雅黑" w:eastAsia="微软雅黑" w:hAnsi="微软雅黑" w:hint="eastAsia"/>
          <w:sz w:val="28"/>
          <w:szCs w:val="28"/>
        </w:rPr>
        <w:t>7.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>邀请好友</w:t>
      </w:r>
      <w:r>
        <w:rPr>
          <w:rFonts w:ascii="微软雅黑" w:eastAsia="微软雅黑" w:hAnsi="微软雅黑"/>
        </w:rPr>
        <w:t>接口</w:t>
      </w:r>
      <w:bookmarkEnd w:id="69"/>
      <w:bookmarkEnd w:id="70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支持登录用户向自己的</w:t>
      </w:r>
      <w:proofErr w:type="gramStart"/>
      <w:r>
        <w:rPr>
          <w:rFonts w:ascii="微软雅黑" w:eastAsia="微软雅黑" w:hAnsi="微软雅黑" w:hint="eastAsia"/>
        </w:rPr>
        <w:t>微博互粉</w:t>
      </w:r>
      <w:proofErr w:type="gramEnd"/>
      <w:r>
        <w:rPr>
          <w:rFonts w:ascii="微软雅黑" w:eastAsia="微软雅黑" w:hAnsi="微软雅黑" w:hint="eastAsia"/>
        </w:rPr>
        <w:t>好友发送私信邀请、礼物。该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的详细内容可</w:t>
      </w:r>
      <w:r>
        <w:rPr>
          <w:rFonts w:ascii="微软雅黑" w:eastAsia="微软雅黑" w:hAnsi="微软雅黑"/>
        </w:rPr>
        <w:t>参见：</w:t>
      </w:r>
    </w:p>
    <w:p w:rsidR="00CB62FC" w:rsidRDefault="00C905E4">
      <w:pPr>
        <w:pStyle w:val="1d"/>
        <w:spacing w:line="360" w:lineRule="exact"/>
        <w:ind w:firstLineChars="0" w:firstLine="0"/>
      </w:pPr>
      <w:hyperlink r:id="rId28" w:history="1">
        <w:r w:rsidR="00042782">
          <w:rPr>
            <w:rStyle w:val="a3"/>
            <w:rFonts w:ascii="微软雅黑" w:eastAsia="微软雅黑" w:hAnsi="微软雅黑"/>
          </w:rPr>
          <w:t>http://open.weibo.com/wiki/2/messages/invite</w:t>
        </w:r>
      </w:hyperlink>
    </w:p>
    <w:p w:rsidR="00CB62FC" w:rsidRDefault="00C905E4">
      <w:pPr>
        <w:spacing w:line="360" w:lineRule="exact"/>
        <w:rPr>
          <w:rFonts w:ascii="微软雅黑" w:eastAsia="微软雅黑" w:hAnsi="微软雅黑"/>
        </w:rPr>
      </w:pPr>
      <w:hyperlink w:anchor="_8.4_第三方如何申请接口权限？" w:history="1">
        <w:r w:rsidR="00042782">
          <w:rPr>
            <w:rStyle w:val="a3"/>
            <w:rFonts w:ascii="微软雅黑" w:eastAsia="微软雅黑" w:hAnsi="微软雅黑" w:hint="eastAsia"/>
          </w:rPr>
          <w:t>邀请好友接口权限开通方法见附录8.4</w:t>
        </w:r>
      </w:hyperlink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集成该接口步骤</w:t>
      </w:r>
      <w:r w:rsidR="00042782">
        <w:rPr>
          <w:rFonts w:ascii="微软雅黑" w:eastAsia="微软雅黑" w:hAnsi="微软雅黑" w:hint="eastAsia"/>
        </w:rPr>
        <w:t>如同注销Token</w:t>
      </w:r>
      <w:r w:rsidR="00042782">
        <w:rPr>
          <w:rFonts w:ascii="微软雅黑" w:eastAsia="微软雅黑" w:hAnsi="微软雅黑"/>
        </w:rPr>
        <w:t>一样</w:t>
      </w:r>
      <w:r w:rsidR="00042782"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proofErr w:type="spellStart"/>
      <w:r>
        <w:rPr>
          <w:rFonts w:ascii="微软雅黑" w:eastAsia="微软雅黑" w:hAnsi="微软雅黑"/>
        </w:rPr>
        <w:t>RequestListener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创建邀请</w:t>
      </w:r>
      <w:r>
        <w:rPr>
          <w:rFonts w:ascii="微软雅黑" w:eastAsia="微软雅黑" w:hAnsi="微软雅黑"/>
        </w:rPr>
        <w:t>接口参数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在初始化</w:t>
      </w:r>
      <w:proofErr w:type="spellStart"/>
      <w:r>
        <w:rPr>
          <w:rFonts w:ascii="微软雅黑" w:eastAsia="微软雅黑" w:hAnsi="微软雅黑"/>
        </w:rPr>
        <w:t>InviteApi</w:t>
      </w:r>
      <w:proofErr w:type="spellEnd"/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的实例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，需要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以下内容：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99"/>
        <w:gridCol w:w="5670"/>
      </w:tblGrid>
      <w:tr w:rsidR="00CB62FC">
        <w:trPr>
          <w:trHeight w:val="315"/>
          <w:jc w:val="center"/>
        </w:trPr>
        <w:tc>
          <w:tcPr>
            <w:tcW w:w="3699" w:type="dxa"/>
            <w:tcBorders>
              <w:top w:val="single" w:sz="8" w:space="0" w:color="C6CCD2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5670" w:type="dxa"/>
            <w:tcBorders>
              <w:top w:val="single" w:sz="8" w:space="0" w:color="C6CCD2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作用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InviteAPI.KEY_TEXT</w:t>
            </w:r>
            <w:proofErr w:type="spellEnd"/>
            <w:r>
              <w:rPr>
                <w:rFonts w:ascii="微软雅黑" w:eastAsia="微软雅黑" w:hAnsi="微软雅黑" w:hint="eastAsia"/>
              </w:rPr>
              <w:t>（必填）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要回复的私信文本内容。文本大小必须小于300个汉字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InviteAPI.KEY_URL</w:t>
            </w:r>
            <w:proofErr w:type="spellEnd"/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邀请点击后跳转链接。默认为当前应用地址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single" w:sz="8" w:space="0" w:color="E8EAEC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</w:t>
            </w:r>
            <w:proofErr w:type="spellEnd"/>
            <w:r>
              <w:rPr>
                <w:rFonts w:ascii="微软雅黑" w:eastAsia="微软雅黑" w:hAnsi="微软雅黑"/>
              </w:rPr>
              <w:t>. KEY_INVITE_LOGO</w:t>
            </w: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single" w:sz="8" w:space="0" w:color="E8EAEC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 Card 展示时的图标地址，大小必须为 80px X 80px，仅支持 PNG、JPG 格式</w:t>
            </w:r>
          </w:p>
        </w:tc>
      </w:tr>
    </w:tbl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A05BF9" wp14:editId="6CF54F19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68770" cy="2249805"/>
                <wp:effectExtent l="9525" t="12700" r="8255" b="13970"/>
                <wp:wrapTopAndBottom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77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这个游戏太好玩了，加入一起玩吧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700" w:hangingChars="1850" w:hanging="37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"http://app.sina.com.cn/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appdetail.php?appID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=770915"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100" w:hangingChars="1550" w:hanging="31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KEY_INVITE_LOGO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"http://hubimage.com2us.com/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hubweb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/contents/123_499.jpg"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e.printStackTrace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ind w:firstLine="42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left:0;text-align:left;margin-left:-2.25pt;margin-top:23.5pt;width:525.1pt;height:17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这个游戏太好玩了，加入一起玩吧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700" w:hangingChars="1850" w:hanging="37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"http://app.sina.com.cn/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appdetail.php?appID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=770915"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100" w:hangingChars="1550" w:hanging="31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KEY_INVITE_LOGO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"http://hubimage.com2us.com/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hubweb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/contents/123_499.jpg"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e.printStackTrace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ind w:firstLine="420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实现代码如下：</w:t>
      </w:r>
    </w:p>
    <w:p w:rsidR="00CB62FC" w:rsidRDefault="00BD016B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E864A6" wp14:editId="036A03CF">
                <wp:simplePos x="0" y="0"/>
                <wp:positionH relativeFrom="column">
                  <wp:posOffset>0</wp:posOffset>
                </wp:positionH>
                <wp:positionV relativeFrom="paragraph">
                  <wp:posOffset>2858770</wp:posOffset>
                </wp:positionV>
                <wp:extent cx="6639560" cy="285750"/>
                <wp:effectExtent l="9525" t="10795" r="8890" b="8255"/>
                <wp:wrapTopAndBottom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sendInvite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mInviteRequestListener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4" type="#_x0000_t202" style="position:absolute;left:0;text-align:left;margin-left:0;margin-top:225.1pt;width:522.8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InviteAPI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sendInvite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mInviteRequestListener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r w:rsidR="00042782">
        <w:rPr>
          <w:rFonts w:ascii="微软雅黑" w:eastAsia="微软雅黑" w:hAnsi="微软雅黑"/>
        </w:rPr>
        <w:t xml:space="preserve"> </w:t>
      </w:r>
      <w:proofErr w:type="spellStart"/>
      <w:r w:rsidR="00042782">
        <w:rPr>
          <w:rFonts w:ascii="微软雅黑" w:eastAsia="微软雅黑" w:hAnsi="微软雅黑"/>
        </w:rPr>
        <w:t>InviteAPI</w:t>
      </w:r>
      <w:proofErr w:type="spellEnd"/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的实例，</w:t>
      </w:r>
      <w:r w:rsidR="00042782">
        <w:rPr>
          <w:rFonts w:ascii="微软雅黑" w:eastAsia="微软雅黑" w:hAnsi="微软雅黑" w:hint="eastAsia"/>
        </w:rPr>
        <w:t>并</w:t>
      </w:r>
      <w:r w:rsidR="00042782">
        <w:rPr>
          <w:rFonts w:ascii="微软雅黑" w:eastAsia="微软雅黑" w:hAnsi="微软雅黑"/>
        </w:rPr>
        <w:t>调用</w:t>
      </w:r>
      <w:r w:rsidR="00042782">
        <w:rPr>
          <w:rFonts w:ascii="微软雅黑" w:eastAsia="微软雅黑" w:hAnsi="微软雅黑" w:hint="eastAsia"/>
        </w:rPr>
        <w:t>其</w:t>
      </w:r>
      <w:proofErr w:type="spellStart"/>
      <w:r w:rsidR="00042782">
        <w:rPr>
          <w:rFonts w:ascii="微软雅黑" w:eastAsia="微软雅黑" w:hAnsi="微软雅黑"/>
        </w:rPr>
        <w:t>InviteAPI#sendInvite</w:t>
      </w:r>
      <w:proofErr w:type="spellEnd"/>
      <w:r w:rsidR="00042782">
        <w:rPr>
          <w:rFonts w:ascii="微软雅黑" w:eastAsia="微软雅黑" w:hAnsi="微软雅黑" w:hint="eastAsia"/>
        </w:rPr>
        <w:t>方法：</w:t>
      </w: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71" w:name="_Toc421121034"/>
      <w:r>
        <w:rPr>
          <w:rFonts w:ascii="微软雅黑" w:eastAsia="微软雅黑" w:hAnsi="微软雅黑" w:hint="eastAsia"/>
        </w:rPr>
        <w:lastRenderedPageBreak/>
        <w:t>社会化组件</w:t>
      </w:r>
      <w:bookmarkEnd w:id="71"/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72" w:name="_Toc421121035"/>
      <w:r>
        <w:rPr>
          <w:rFonts w:ascii="微软雅黑" w:eastAsia="微软雅黑" w:hAnsi="微软雅黑" w:hint="eastAsia"/>
          <w:sz w:val="28"/>
          <w:szCs w:val="28"/>
        </w:rPr>
        <w:t>8.1关注组件（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AttentionComponentView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72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6532B5" wp14:editId="58571D00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5" type="#_x0000_t202" style="position:absolute;left:0;text-align:left;margin-left:0;margin-top:5.65pt;width:522.8pt;height:4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005B46" wp14:editId="25BA50D7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setAttentionParam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6" type="#_x0000_t202" style="position:absolute;left:0;text-align:left;margin-left:-2.25pt;margin-top:23.5pt;width:522.8pt;height:3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setAttentionParam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73" w:name="_Toc421121036"/>
      <w:r>
        <w:rPr>
          <w:rFonts w:ascii="微软雅黑" w:eastAsia="微软雅黑" w:hAnsi="微软雅黑" w:hint="eastAsia"/>
          <w:sz w:val="28"/>
          <w:szCs w:val="28"/>
        </w:rPr>
        <w:lastRenderedPageBreak/>
        <w:t>8.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评论组件（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CommentComponentView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73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8C4B3F" wp14:editId="332F90EC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Category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Category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7" type="#_x0000_t202" style="position:absolute;left:0;text-align:left;margin-left:0;margin-top:5.65pt;width:522.8pt;height:451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D769D4" wp14:editId="5D03B76A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setCommentParam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8" type="#_x0000_t202" style="position:absolute;left:0;text-align:left;margin-left:-2.25pt;margin-top:23.5pt;width:522.8pt;height:3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setCommentParam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EF6750" w:rsidRPr="000823F6" w:rsidRDefault="00EF6750" w:rsidP="000823F6">
      <w:pPr>
        <w:pStyle w:val="2"/>
      </w:pPr>
      <w:bookmarkStart w:id="74" w:name="_Toc421121037"/>
      <w:r w:rsidRPr="000823F6">
        <w:rPr>
          <w:rFonts w:hint="eastAsia"/>
        </w:rPr>
        <w:lastRenderedPageBreak/>
        <w:t>9</w:t>
      </w:r>
      <w:r w:rsidRPr="000823F6">
        <w:t xml:space="preserve">. </w:t>
      </w:r>
      <w:r w:rsidRPr="000823F6">
        <w:rPr>
          <w:rFonts w:hint="eastAsia"/>
        </w:rPr>
        <w:t>支付组件</w:t>
      </w:r>
      <w:bookmarkEnd w:id="74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ind w:firstLineChars="100" w:firstLine="218"/>
        <w:rPr>
          <w:rFonts w:eastAsia="PMingLiU"/>
          <w:color w:val="FF0000"/>
          <w:spacing w:val="4"/>
          <w:sz w:val="21"/>
          <w:szCs w:val="21"/>
          <w:u w:color="FF0000"/>
          <w:lang w:val="zh-TW" w:eastAsia="zh-TW"/>
        </w:rPr>
      </w:pPr>
      <w:r>
        <w:rPr>
          <w:rFonts w:eastAsia="微软雅黑" w:hint="eastAsia"/>
          <w:color w:val="FF0000"/>
          <w:spacing w:val="4"/>
          <w:sz w:val="21"/>
          <w:szCs w:val="21"/>
          <w:u w:color="FF0000"/>
          <w:lang w:val="zh-TW" w:eastAsia="zh-TW"/>
        </w:rPr>
        <w:t>微博支付需要单独申请，开通请联系：</w:t>
      </w:r>
      <w:r w:rsidR="00C905E4">
        <w:fldChar w:fldCharType="begin"/>
      </w:r>
      <w:r w:rsidR="00C905E4">
        <w:instrText xml:space="preserve"> HYPERLINK "mailto:wb_pay_kf@vip.sina.com" </w:instrText>
      </w:r>
      <w:r w:rsidR="00C905E4">
        <w:fldChar w:fldCharType="separate"/>
      </w:r>
      <w:r w:rsidRPr="007C170F">
        <w:rPr>
          <w:rStyle w:val="a3"/>
          <w:rFonts w:eastAsia="微软雅黑"/>
          <w:spacing w:val="4"/>
          <w:sz w:val="21"/>
          <w:szCs w:val="21"/>
          <w:u w:color="FF0000"/>
          <w:lang w:val="zh-TW" w:eastAsia="zh-TW"/>
        </w:rPr>
        <w:t>wb_pay_kf@vip.sina.com</w:t>
      </w:r>
      <w:r w:rsidR="00C905E4">
        <w:rPr>
          <w:rStyle w:val="a3"/>
          <w:rFonts w:eastAsia="微软雅黑"/>
          <w:spacing w:val="4"/>
          <w:sz w:val="21"/>
          <w:szCs w:val="21"/>
          <w:u w:color="FF0000"/>
          <w:lang w:val="zh-TW" w:eastAsia="zh-TW"/>
        </w:rPr>
        <w:fldChar w:fldCharType="end"/>
      </w:r>
    </w:p>
    <w:p w:rsidR="00EF6750" w:rsidRPr="001812BB" w:rsidRDefault="00EF6750" w:rsidP="009D64DD">
      <w:pPr>
        <w:pStyle w:val="3"/>
        <w:rPr>
          <w:rFonts w:eastAsia="PMingLiU"/>
          <w:lang w:val="zh-TW" w:eastAsia="zh-TW"/>
        </w:rPr>
      </w:pPr>
      <w:r>
        <w:rPr>
          <w:color w:val="FF0000"/>
          <w:spacing w:val="4"/>
          <w:u w:color="FF0000"/>
        </w:rPr>
        <w:t xml:space="preserve"> </w:t>
      </w:r>
      <w:bookmarkStart w:id="75" w:name="_Toc421121038"/>
      <w:r>
        <w:rPr>
          <w:rFonts w:ascii="微软雅黑"/>
        </w:rPr>
        <w:t>9.1</w:t>
      </w:r>
      <w:r>
        <w:rPr>
          <w:rFonts w:eastAsia="微软雅黑" w:hint="eastAsia"/>
          <w:lang w:val="zh-TW" w:eastAsia="zh-TW"/>
        </w:rPr>
        <w:t>支付示例</w:t>
      </w:r>
      <w:bookmarkEnd w:id="75"/>
    </w:p>
    <w:p w:rsidR="00EF6750" w:rsidRPr="00AB6B2E" w:rsidRDefault="00E408ED" w:rsidP="00AB6B2E">
      <w:pPr>
        <w:tabs>
          <w:tab w:val="left" w:pos="3060"/>
        </w:tabs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A04FB2" wp14:editId="0B1E58FA">
                <wp:simplePos x="0" y="0"/>
                <wp:positionH relativeFrom="column">
                  <wp:posOffset>-9525</wp:posOffset>
                </wp:positionH>
                <wp:positionV relativeFrom="paragraph">
                  <wp:posOffset>547370</wp:posOffset>
                </wp:positionV>
                <wp:extent cx="6639560" cy="1066800"/>
                <wp:effectExtent l="0" t="0" r="27940" b="19050"/>
                <wp:wrapTopAndBottom/>
                <wp:docPr id="6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初始化环境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IWeiboShareAPI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WeiboShareSDK.</w:t>
                            </w:r>
                            <w:r w:rsidRPr="002B0AA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createWeiboAPI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Constants.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APP_KEY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注册第三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方应用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到客户端中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注册不成功则无法支付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.registerApp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微博当前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版本是否支持支付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.isSupportWeiboPay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.75pt;margin-top:43.1pt;width:522.8pt;height:8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" strokecolor="#a5a5a5" strokeweight=".27339mm">
                <v:textbox>
                  <w:txbxContent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初始化环境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WeiboShareSDK.</w:t>
                      </w:r>
                      <w:r w:rsidRPr="002B0AA7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createWeiboAPI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Constants.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APP_KEY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false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注册第三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方应用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到客户端中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注册不成功则无法支付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.registerApp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微博当前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版本是否支持支付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.isSupportWeiboPay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750">
        <w:rPr>
          <w:rFonts w:ascii="微软雅黑" w:eastAsia="微软雅黑" w:hAnsi="微软雅黑" w:cs="微软雅黑"/>
          <w:spacing w:val="1"/>
          <w:position w:val="-2"/>
          <w:szCs w:val="21"/>
        </w:rPr>
        <w:t>1</w:t>
      </w:r>
      <w:r w:rsidR="00EF6750">
        <w:rPr>
          <w:rFonts w:ascii="微软雅黑" w:eastAsia="微软雅黑" w:hAnsi="微软雅黑" w:cs="微软雅黑"/>
          <w:position w:val="-2"/>
          <w:szCs w:val="21"/>
        </w:rPr>
        <w:t xml:space="preserve">) </w:t>
      </w:r>
      <w:r w:rsidR="00EF6750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初始化支付环境</w:t>
      </w:r>
      <w:r w:rsidR="00DF69DE">
        <w:rPr>
          <w:rFonts w:ascii="微软雅黑" w:eastAsia="微软雅黑" w:hAnsi="微软雅黑" w:cs="微软雅黑"/>
          <w:spacing w:val="41"/>
          <w:position w:val="-2"/>
          <w:szCs w:val="21"/>
        </w:rPr>
        <w:tab/>
      </w:r>
    </w:p>
    <w:p w:rsidR="00EF6750" w:rsidRPr="00AB6B2E" w:rsidRDefault="00AB6B2E" w:rsidP="00AB6B2E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/>
          <w:spacing w:val="41"/>
          <w:position w:val="-2"/>
          <w:szCs w:val="21"/>
        </w:rPr>
        <w:t>2)</w:t>
      </w:r>
      <w:r w:rsidR="00EF6750" w:rsidRPr="00AB6B2E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生成订单参数</w: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48254C" wp14:editId="38CB8A1C">
                <wp:simplePos x="0" y="0"/>
                <wp:positionH relativeFrom="column">
                  <wp:posOffset>-9525</wp:posOffset>
                </wp:positionH>
                <wp:positionV relativeFrom="paragraph">
                  <wp:posOffset>546735</wp:posOffset>
                </wp:positionV>
                <wp:extent cx="6639560" cy="1704975"/>
                <wp:effectExtent l="0" t="0" r="27940" b="28575"/>
                <wp:wrapTopAndBottom/>
                <wp:docPr id="6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生成可以支付的订单参数，格式</w:t>
                            </w:r>
                            <w:r w:rsidRPr="002B0AA7"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如下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source=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1941657700&amp;seller_id=3292350247&amp;sign_type=md5&amp;notify_url=http%3A%2F%2Fwww.baidu.com&amp;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out_trade_no=test001427189083&amp;subject=%E6%8E%A5%E5%85%A5%E6%94%B6%E9%93%B6%E5%8F%B0%E5%AE%9E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%E4%BE%8B&amp;pay_type=1&amp;total_fee=0.01&amp;body=%E6%8E%A5%E5%85%A5%E6%94%B6%E9%93%B6%E5%8F%B0%E5%AE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%9E%E4%BE%8B&amp;show_url=http%3A%2F%2Fwww.baidu.com&amp;it_b_pay=3d&amp;extra=%E9%A2%9D%E5%A4%96%E9%80%</w:t>
                            </w:r>
                          </w:p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8F%E4%BC%A0%E5%8F%82%E6%95%B0&amp;sign=f3b18ea552afa60d68338c306cac2604&amp;is_route=1"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408ED" w:rsidRPr="00BA6A0C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.75pt;margin-top:43.05pt;width:522.8pt;height:13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" strokecolor="#a5a5a5" strokeweight=".27339mm">
                <v:textbox>
                  <w:txbxContent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生成可以支付的订单参数，格式</w:t>
                      </w:r>
                      <w:r w:rsidRPr="002B0AA7"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如下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source=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1941657700&amp;seller_id=3292350247&amp;sign_type=md5&amp;notify_url=http%3A%2F%2Fwww.baidu.com&amp;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out_trade_no=test001427189083&amp;subject=%E6%8E%A5%E5%85%A5%E6%94%B6%E9%93%B6%E5%8F%B0%E5%AE%9E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%E4%BE%8B&amp;pay_type=1&amp;total_fee=0.01&amp;body=%E6%8E%A5%E5%85%A5%E6%94%B6%E9%93%B6%E5%8F%B0%E5%AE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%9E%E4%BE%8B&amp;show_url=http%3A%2F%2Fwww.baidu.com&amp;it_b_pay=3d&amp;extra=%E9%A2%9D%E5%A4%96%E9%80%</w:t>
                      </w:r>
                    </w:p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8F%E4%BC%A0%E5%8F%82%E6%95%B0&amp;sign=f3b18ea552afa60d68338c306cac2604&amp;is_route=1"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E408ED" w:rsidRPr="00BA6A0C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</w:p>
    <w:p w:rsidR="000958D1" w:rsidRPr="000958D1" w:rsidRDefault="00EF6750" w:rsidP="000958D1">
      <w:pPr>
        <w:pStyle w:val="a8"/>
        <w:numPr>
          <w:ilvl w:val="0"/>
          <w:numId w:val="20"/>
        </w:numPr>
        <w:spacing w:line="539" w:lineRule="exact"/>
        <w:ind w:right="-20" w:firstLineChars="0"/>
        <w:rPr>
          <w:rFonts w:ascii="微软雅黑" w:eastAsia="微软雅黑" w:hAnsi="微软雅黑" w:cs="微软雅黑"/>
          <w:spacing w:val="41"/>
          <w:position w:val="-2"/>
          <w:szCs w:val="21"/>
        </w:rPr>
      </w:pPr>
      <w:proofErr w:type="gramStart"/>
      <w:r w:rsidRPr="000958D1">
        <w:rPr>
          <w:rFonts w:ascii="微软雅黑" w:eastAsia="微软雅黑" w:hAnsi="微软雅黑" w:cs="微软雅黑" w:hint="eastAsia"/>
          <w:position w:val="-2"/>
          <w:szCs w:val="21"/>
        </w:rPr>
        <w:t>呼起</w:t>
      </w:r>
      <w:r w:rsidRPr="000958D1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支付</w:t>
      </w:r>
      <w:proofErr w:type="gramEnd"/>
      <w:r w:rsidR="000958D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7E222B" wp14:editId="48F1CF32">
                <wp:simplePos x="0" y="0"/>
                <wp:positionH relativeFrom="column">
                  <wp:posOffset>-12065</wp:posOffset>
                </wp:positionH>
                <wp:positionV relativeFrom="paragraph">
                  <wp:posOffset>772795</wp:posOffset>
                </wp:positionV>
                <wp:extent cx="6639560" cy="1285875"/>
                <wp:effectExtent l="0" t="0" r="27940" b="28575"/>
                <wp:wrapTopAndBottom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111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proofErr w:type="spell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.launchWeiboPay</w:t>
                            </w:r>
                            <w:proofErr w:type="spell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.95pt;margin-top:60.85pt;width:522.8pt;height:10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" strokecolor="#a5a5a5" strokeweight=".27339mm">
                <v:textbox>
                  <w:txbxContent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gramStart"/>
                      <w:r w:rsidRPr="0053111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.launchWeiboPay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F6750" w:rsidRDefault="00EF6750" w:rsidP="00F41E51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EF6750">
      <w:pPr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 w:hint="eastAsia"/>
          <w:position w:val="-2"/>
          <w:szCs w:val="21"/>
        </w:rPr>
        <w:t>注:无法</w:t>
      </w:r>
      <w:proofErr w:type="gramStart"/>
      <w:r>
        <w:rPr>
          <w:rFonts w:ascii="微软雅黑" w:eastAsia="微软雅黑" w:hAnsi="微软雅黑" w:cs="微软雅黑" w:hint="eastAsia"/>
          <w:position w:val="-2"/>
          <w:szCs w:val="21"/>
        </w:rPr>
        <w:t>正常呼起多</w:t>
      </w:r>
      <w:proofErr w:type="gramEnd"/>
      <w:r>
        <w:rPr>
          <w:rFonts w:ascii="微软雅黑" w:eastAsia="微软雅黑" w:hAnsi="微软雅黑" w:cs="微软雅黑" w:hint="eastAsia"/>
          <w:position w:val="-2"/>
          <w:szCs w:val="21"/>
        </w:rPr>
        <w:t>为订单参数不正确或者第三方APP没有得到认证</w:t>
      </w:r>
    </w:p>
    <w:p w:rsidR="00EF6750" w:rsidRDefault="00EF6750" w:rsidP="007E3EAB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7D1199">
      <w:pPr>
        <w:pStyle w:val="3"/>
        <w:ind w:firstLineChars="196" w:firstLine="630"/>
        <w:rPr>
          <w:rFonts w:eastAsia="PMingLiU"/>
          <w:lang w:val="zh-TW" w:eastAsia="zh-TW"/>
        </w:rPr>
      </w:pPr>
      <w:bookmarkStart w:id="76" w:name="_Toc421121039"/>
      <w:r>
        <w:rPr>
          <w:rFonts w:ascii="微软雅黑"/>
        </w:rPr>
        <w:t>9.2</w:t>
      </w:r>
      <w:r w:rsidRPr="007D1199">
        <w:rPr>
          <w:rFonts w:hint="eastAsia"/>
          <w:lang w:val="zh-TW" w:eastAsia="zh-TW"/>
        </w:rPr>
        <w:t>支付参数说明</w:t>
      </w:r>
      <w:bookmarkEnd w:id="76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color w:val="FF0000"/>
          <w:spacing w:val="4"/>
          <w:sz w:val="21"/>
          <w:szCs w:val="21"/>
          <w:u w:color="FF0000"/>
          <w:lang w:eastAsia="zh-TW"/>
        </w:rPr>
      </w:pPr>
    </w:p>
    <w:tbl>
      <w:tblPr>
        <w:tblW w:w="95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285"/>
        <w:gridCol w:w="1330"/>
        <w:gridCol w:w="1175"/>
        <w:gridCol w:w="4305"/>
      </w:tblGrid>
      <w:tr w:rsidR="00EF6750" w:rsidTr="004D023E">
        <w:trPr>
          <w:trHeight w:val="751"/>
          <w:tblHeader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参数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</w:t>
            </w:r>
            <w:r w:rsidRPr="00116E3D">
              <w:rPr>
                <w:lang w:val="zh-TW" w:eastAsia="zh-TW"/>
              </w:rPr>
              <w:t>参数说明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类型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 </w:t>
            </w:r>
            <w:r w:rsidRPr="00116E3D">
              <w:rPr>
                <w:lang w:val="zh-TW" w:eastAsia="zh-TW"/>
              </w:rPr>
              <w:t>是否必填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备注</w:t>
            </w:r>
          </w:p>
        </w:tc>
      </w:tr>
      <w:tr w:rsidR="00EF6750" w:rsidTr="004D023E">
        <w:tblPrEx>
          <w:shd w:val="clear" w:color="auto" w:fill="auto"/>
        </w:tblPrEx>
        <w:trPr>
          <w:trHeight w:val="678"/>
        </w:trPr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source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在微博开放平台申请应用时分配的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  <w:proofErr w:type="spellEnd"/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，调用接口时候代表应用的唯一身份</w:t>
            </w:r>
          </w:p>
        </w:tc>
      </w:tr>
      <w:tr w:rsidR="00EF6750" w:rsidTr="004D023E">
        <w:tblPrEx>
          <w:shd w:val="clear" w:color="auto" w:fill="auto"/>
        </w:tblPrEx>
        <w:trPr>
          <w:trHeight w:val="47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seller_id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商户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微博</w:t>
            </w:r>
            <w:r w:rsidRPr="00116E3D">
              <w:rPr>
                <w:rFonts w:ascii="Times New Roman" w:hAnsi="Times New Roman"/>
                <w:szCs w:val="21"/>
                <w:bdr w:val="nil"/>
                <w:lang w:val="zh-TW" w:eastAsia="zh-TW"/>
              </w:rPr>
              <w:t>U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bdr w:val="nil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284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sign_type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签名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方式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目前签名仅支持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md5</w:t>
            </w:r>
          </w:p>
        </w:tc>
      </w:tr>
      <w:tr w:rsidR="00EF6750" w:rsidTr="004D023E">
        <w:tblPrEx>
          <w:shd w:val="clear" w:color="auto" w:fill="auto"/>
        </w:tblPrEx>
        <w:trPr>
          <w:trHeight w:val="53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根据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url</w:t>
            </w:r>
            <w:proofErr w:type="spellEnd"/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参数以及密钥生成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 xml:space="preserve">, 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详见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3.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签名机制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notify_url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后台回调地址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，判断支付成功请仅以此接口为准，最长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53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out_trade_no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商户订单号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商户网站唯一订单号，最长</w:t>
            </w:r>
            <w:r>
              <w:t>64</w:t>
            </w:r>
            <w:r w:rsidRPr="00116E3D">
              <w:rPr>
                <w:rFonts w:eastAsia="Helvetica" w:hint="eastAsia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subject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商品名称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128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803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pay_type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支付业务类型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根据业务规划给出参数列表，如</w:t>
            </w:r>
            <w:r w:rsidRPr="00116E3D">
              <w:rPr>
                <w:rFonts w:ascii="Times New Roman" w:hAnsi="Times New Roman"/>
                <w:bdr w:val="nil"/>
              </w:rPr>
              <w:t>1=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实物商品售卖，</w:t>
            </w:r>
            <w:r w:rsidRPr="00116E3D">
              <w:rPr>
                <w:rFonts w:ascii="Times New Roman" w:hAnsi="Times New Roman"/>
                <w:bdr w:val="nil"/>
              </w:rPr>
              <w:t>2=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虚拟商品售卖，</w:t>
            </w:r>
            <w:r w:rsidRPr="00116E3D">
              <w:rPr>
                <w:rFonts w:ascii="Times New Roman" w:hAnsi="Times New Roman"/>
                <w:bdr w:val="nil"/>
              </w:rPr>
              <w:t>3=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捐助，</w:t>
            </w:r>
            <w:r w:rsidRPr="00116E3D">
              <w:rPr>
                <w:rFonts w:ascii="Times New Roman" w:hAnsi="Times New Roman"/>
                <w:bdr w:val="nil"/>
              </w:rPr>
              <w:t>4=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权益等</w:t>
            </w:r>
          </w:p>
        </w:tc>
      </w:tr>
      <w:tr w:rsidR="00EF6750" w:rsidTr="004D023E">
        <w:tblPrEx>
          <w:shd w:val="clear" w:color="auto" w:fill="auto"/>
        </w:tblPrEx>
        <w:trPr>
          <w:trHeight w:val="1807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price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商品单价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 xml:space="preserve">单位为 </w:t>
            </w:r>
            <w:r>
              <w:t xml:space="preserve">RMB-Yuan. 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  <w:r>
              <w:t>.</w:t>
            </w:r>
          </w:p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1069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quantity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购买数量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69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total_fee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交易金额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单位为</w:t>
            </w:r>
            <w:r>
              <w:t xml:space="preserve"> RMB-Yuan.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body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商品描述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500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951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lastRenderedPageBreak/>
              <w:t>show_url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页面回跳地址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用来通知商户支付结果，用户在网页支付成功页面，点击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返回商户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时的回跳地址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it_b_pay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超时时间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交易请求自创建时间起，自动关闭的时间，取值范围：</w:t>
            </w:r>
            <w:r w:rsidRPr="00116E3D">
              <w:rPr>
                <w:rFonts w:ascii="Times New Roman" w:hAnsi="Times New Roman"/>
                <w:bdr w:val="nil"/>
              </w:rPr>
              <w:t>1m(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分钟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1h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（小时）、</w:t>
            </w:r>
            <w:r w:rsidRPr="00116E3D">
              <w:rPr>
                <w:rFonts w:ascii="Times New Roman" w:hAnsi="Times New Roman"/>
                <w:bdr w:val="nil"/>
              </w:rPr>
              <w:t>1c(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当天</w:t>
            </w:r>
            <w:r w:rsidRPr="00116E3D">
              <w:rPr>
                <w:rFonts w:ascii="Times New Roman" w:hAnsi="Times New Roman"/>
                <w:bdr w:val="nil"/>
              </w:rPr>
              <w:t>0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点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15d(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天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，不接受小数点，默认</w:t>
            </w:r>
            <w:r w:rsidRPr="00116E3D">
              <w:rPr>
                <w:rFonts w:ascii="Times New Roman" w:hAnsi="Times New Roman"/>
                <w:bdr w:val="nil"/>
              </w:rPr>
              <w:t>3d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is_route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必传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值为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宋体"/>
                <w:lang w:val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/>
                <w:bCs/>
                <w:szCs w:val="21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req_channel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/>
              </w:rPr>
            </w:pPr>
            <w:r w:rsidRPr="00116E3D">
              <w:rPr>
                <w:rFonts w:ascii="Times New Roman" w:hAnsi="Times New Roman" w:hint="eastAsia"/>
                <w:bdr w:val="nil"/>
                <w:lang w:val="zh-TW"/>
              </w:rPr>
              <w:t>请求渠道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Calibri"/>
                <w:kern w:val="2"/>
                <w:sz w:val="21"/>
                <w:szCs w:val="21"/>
                <w:lang w:val="zh-TW" w:eastAsia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：跨端支付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extra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额外参数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发起支付时透传的参数，可为不包含</w:t>
            </w:r>
            <w:r w:rsidRPr="00116E3D">
              <w:rPr>
                <w:rFonts w:ascii="Times New Roman" w:hAnsi="Times New Roman"/>
                <w:bdr w:val="nil"/>
              </w:rPr>
              <w:t>"="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"&amp;"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等特殊字符的字符串</w:t>
            </w:r>
          </w:p>
        </w:tc>
      </w:tr>
    </w:tbl>
    <w:p w:rsidR="00EF6750" w:rsidRPr="0015339B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微软雅黑" w:eastAsia="微软雅黑" w:hAnsi="微软雅黑" w:cs="微软雅黑"/>
          <w:color w:val="FF0000"/>
          <w:spacing w:val="4"/>
          <w:sz w:val="21"/>
          <w:szCs w:val="21"/>
          <w:u w:color="FF0000"/>
        </w:rPr>
      </w:pPr>
    </w:p>
    <w:p w:rsidR="00EF6750" w:rsidRPr="00D23D21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Default="00EF6750" w:rsidP="00840B57">
      <w:pPr>
        <w:pStyle w:val="3"/>
        <w:rPr>
          <w:lang w:val="zh-TW" w:eastAsia="zh-TW"/>
        </w:rPr>
      </w:pPr>
      <w:r>
        <w:rPr>
          <w:rFonts w:ascii="宋体"/>
          <w:lang w:val="zh-TW" w:eastAsia="zh-TW"/>
        </w:rPr>
        <w:t xml:space="preserve">  </w:t>
      </w:r>
      <w:bookmarkStart w:id="77" w:name="_Toc421121040"/>
      <w:r>
        <w:rPr>
          <w:rFonts w:ascii="微软雅黑"/>
        </w:rPr>
        <w:t>9.3</w:t>
      </w:r>
      <w:r>
        <w:rPr>
          <w:rFonts w:hint="eastAsia"/>
          <w:lang w:val="zh-TW" w:eastAsia="zh-TW"/>
        </w:rPr>
        <w:t>支付接口错误返回码说明</w:t>
      </w:r>
      <w:bookmarkEnd w:id="77"/>
    </w:p>
    <w:p w:rsidR="00EF6750" w:rsidRDefault="00EF6750" w:rsidP="00EF6750">
      <w:pPr>
        <w:pStyle w:val="a7"/>
        <w:tabs>
          <w:tab w:val="left" w:pos="529"/>
        </w:tabs>
        <w:spacing w:after="0" w:line="240" w:lineRule="auto"/>
        <w:rPr>
          <w:rFonts w:ascii="宋体" w:eastAsia="宋体" w:hAnsi="宋体" w:cs="宋体"/>
          <w:lang w:val="zh-TW" w:eastAsia="zh-TW"/>
        </w:rPr>
      </w:pPr>
    </w:p>
    <w:tbl>
      <w:tblPr>
        <w:tblW w:w="104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3401"/>
        <w:gridCol w:w="5260"/>
      </w:tblGrid>
      <w:tr w:rsidR="00EF6750" w:rsidTr="004D023E">
        <w:trPr>
          <w:trHeight w:hRule="exact" w:val="751"/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返回错误码</w:t>
            </w: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error_code</w:t>
            </w:r>
            <w:proofErr w:type="spellEnd"/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1A0"/>
              <w:jc w:val="center"/>
              <w:rPr>
                <w:rFonts w:hint="default"/>
                <w:lang w:val="zh-TW" w:eastAsia="zh-TW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含义</w:t>
            </w:r>
          </w:p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error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说明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289"/>
        </w:trPr>
        <w:tc>
          <w:tcPr>
            <w:tcW w:w="17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100000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szCs w:val="21"/>
                <w:bdr w:val="nil"/>
              </w:rPr>
              <w:t>Succeeded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成功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请登录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登录失败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xxxx</w:t>
            </w:r>
            <w:proofErr w:type="spellEnd"/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参数验证错误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,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以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error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描述为准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220008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  <w:proofErr w:type="spellEnd"/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  <w:proofErr w:type="spellEnd"/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lastRenderedPageBreak/>
              <w:t>220009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220010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</w:tr>
    </w:tbl>
    <w:p w:rsidR="00EF6750" w:rsidRPr="00586C79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Pr="00B237D5" w:rsidRDefault="00EF6750" w:rsidP="009A57DB">
      <w:pPr>
        <w:pStyle w:val="3"/>
        <w:rPr>
          <w:rFonts w:ascii="微软雅黑" w:eastAsia="微软雅黑" w:hAnsi="微软雅黑" w:cs="微软雅黑"/>
          <w:lang w:eastAsia="zh-TW"/>
        </w:rPr>
      </w:pPr>
      <w:r>
        <w:rPr>
          <w:rFonts w:ascii="宋体"/>
          <w:lang w:val="zh-TW" w:eastAsia="zh-TW"/>
        </w:rPr>
        <w:t xml:space="preserve"> </w:t>
      </w:r>
      <w:r>
        <w:rPr>
          <w:rFonts w:ascii="宋体"/>
          <w:color w:val="FF0000"/>
          <w:spacing w:val="2"/>
          <w:sz w:val="20"/>
          <w:szCs w:val="20"/>
          <w:u w:color="FF0000"/>
        </w:rPr>
        <w:t xml:space="preserve"> </w:t>
      </w:r>
      <w:bookmarkStart w:id="78" w:name="_Toc421121041"/>
      <w:r>
        <w:rPr>
          <w:rFonts w:ascii="微软雅黑"/>
        </w:rPr>
        <w:t>9.4</w:t>
      </w:r>
      <w:r>
        <w:rPr>
          <w:rFonts w:eastAsia="微软雅黑" w:hint="eastAsia"/>
          <w:lang w:val="zh-TW" w:eastAsia="zh-TW"/>
        </w:rPr>
        <w:t>签名机制</w:t>
      </w:r>
      <w:bookmarkEnd w:id="78"/>
    </w:p>
    <w:p w:rsidR="00EF6750" w:rsidRPr="00B237D5" w:rsidRDefault="00EF6750" w:rsidP="008A1E15">
      <w:pPr>
        <w:pStyle w:val="4"/>
        <w:ind w:firstLineChars="196" w:firstLine="551"/>
      </w:pPr>
      <w:r>
        <w:rPr>
          <w:rFonts w:ascii="微软雅黑"/>
        </w:rPr>
        <w:t xml:space="preserve">9.4.1 </w:t>
      </w:r>
      <w:r>
        <w:rPr>
          <w:rFonts w:hint="eastAsia"/>
        </w:rPr>
        <w:t>生成待签名的字符串</w:t>
      </w:r>
    </w:p>
    <w:p w:rsidR="00EF6750" w:rsidRDefault="00EF6750" w:rsidP="00BF0503">
      <w:pPr>
        <w:pStyle w:val="5"/>
      </w:pPr>
      <w:r>
        <w:t xml:space="preserve">    9.4.1.1 </w:t>
      </w:r>
      <w:r w:rsidRPr="00342DAD">
        <w:rPr>
          <w:rFonts w:ascii="Cambria" w:hAnsi="Cambria" w:hint="eastAsia"/>
        </w:rPr>
        <w:t>需要参与签名的参数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在请求参数列表中，除去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俩个参数外，其他需要使用到的参数皆是要签名的参数。（个别接口中参数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也需要参与签名）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在通知返回参数列表中，除去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俩个参数外，凡是通知返回回来的参数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皆是要签名的参数。</w:t>
      </w:r>
    </w:p>
    <w:p w:rsidR="00EF6750" w:rsidRDefault="00EF6750" w:rsidP="002C080A">
      <w:pPr>
        <w:pStyle w:val="5"/>
        <w:rPr>
          <w:rFonts w:eastAsia="微软雅黑" w:hAnsi="微软雅黑" w:cs="微软雅黑"/>
        </w:rPr>
      </w:pPr>
      <w:r>
        <w:t xml:space="preserve">    9.4.1.2 </w:t>
      </w:r>
      <w:r w:rsidRPr="00342DAD">
        <w:rPr>
          <w:rFonts w:asciiTheme="minorEastAsia" w:eastAsiaTheme="minorEastAsia" w:hAnsiTheme="minorEastAsia" w:hint="eastAsia"/>
        </w:rPr>
        <w:t>需生成待签名字符串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对数组里的每一个值从</w:t>
      </w:r>
      <w:r>
        <w:rPr>
          <w:rFonts w:ascii="微软雅黑"/>
          <w:szCs w:val="21"/>
          <w:lang w:val="zh-TW" w:eastAsia="zh-TW"/>
        </w:rPr>
        <w:t>a</w:t>
      </w:r>
      <w:r>
        <w:rPr>
          <w:rFonts w:eastAsia="微软雅黑" w:hint="eastAsia"/>
          <w:szCs w:val="21"/>
          <w:lang w:val="zh-TW" w:eastAsia="zh-TW"/>
        </w:rPr>
        <w:t>到</w:t>
      </w:r>
      <w:r>
        <w:rPr>
          <w:rFonts w:ascii="微软雅黑"/>
          <w:szCs w:val="21"/>
          <w:lang w:val="zh-TW" w:eastAsia="zh-TW"/>
        </w:rPr>
        <w:t>z</w:t>
      </w:r>
      <w:r>
        <w:rPr>
          <w:rFonts w:eastAsia="微软雅黑" w:hint="eastAsia"/>
          <w:szCs w:val="21"/>
          <w:lang w:val="zh-TW" w:eastAsia="zh-TW"/>
        </w:rPr>
        <w:t>的顺序排序，若遇到相同首字母，则看第二个字母，以此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类推。排序完成之后，再把所有数组值以</w:t>
      </w:r>
      <w:r>
        <w:rPr>
          <w:rFonts w:hAnsi="微软雅黑"/>
          <w:szCs w:val="21"/>
          <w:lang w:val="zh-TW" w:eastAsia="zh-TW"/>
        </w:rPr>
        <w:t>“</w:t>
      </w:r>
      <w:r>
        <w:rPr>
          <w:rFonts w:ascii="微软雅黑"/>
          <w:szCs w:val="21"/>
          <w:lang w:val="zh-TW" w:eastAsia="zh-TW"/>
        </w:rPr>
        <w:t>&amp;</w:t>
      </w:r>
      <w:r>
        <w:rPr>
          <w:rFonts w:hAnsi="微软雅黑"/>
          <w:szCs w:val="21"/>
          <w:lang w:val="zh-TW" w:eastAsia="zh-TW"/>
        </w:rPr>
        <w:t>”</w:t>
      </w:r>
      <w:r>
        <w:rPr>
          <w:rFonts w:eastAsia="微软雅黑" w:hint="eastAsia"/>
          <w:szCs w:val="21"/>
          <w:lang w:val="zh-TW" w:eastAsia="zh-TW"/>
        </w:rPr>
        <w:t>字符连接起来，组成的字符串便是待签名的字符串。</w:t>
      </w:r>
    </w:p>
    <w:p w:rsidR="00EF6750" w:rsidRDefault="00EF6750" w:rsidP="00785F68">
      <w:pPr>
        <w:pStyle w:val="5"/>
        <w:rPr>
          <w:rFonts w:eastAsia="微软雅黑" w:hAnsi="微软雅黑" w:cs="微软雅黑"/>
        </w:rPr>
      </w:pPr>
      <w:r>
        <w:lastRenderedPageBreak/>
        <w:t xml:space="preserve">   </w:t>
      </w:r>
      <w:r w:rsidRPr="000E39A0">
        <w:rPr>
          <w:color w:val="FF0000"/>
        </w:rPr>
        <w:t xml:space="preserve"> 9.4.1.3</w:t>
      </w:r>
      <w:r w:rsidRPr="00342DAD">
        <w:rPr>
          <w:rFonts w:asciiTheme="minorEastAsia" w:eastAsiaTheme="minorEastAsia" w:hAnsiTheme="minorEastAsia"/>
          <w:color w:val="FF0000"/>
        </w:rPr>
        <w:t xml:space="preserve"> </w:t>
      </w:r>
      <w:r w:rsidRPr="00342DAD">
        <w:rPr>
          <w:rFonts w:asciiTheme="minorEastAsia" w:eastAsiaTheme="minorEastAsia" w:hAnsiTheme="minorEastAsia" w:hint="eastAsia"/>
          <w:color w:val="FF0000"/>
        </w:rPr>
        <w:t>注意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ascii="微软雅黑"/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没有值的参数无需传递，也无需包含到待签名数据中。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根据</w:t>
      </w:r>
      <w:r>
        <w:rPr>
          <w:rFonts w:ascii="微软雅黑"/>
          <w:color w:val="FF2600"/>
          <w:szCs w:val="21"/>
          <w:u w:color="FF2600"/>
          <w:lang w:val="zh-TW" w:eastAsia="zh-TW"/>
        </w:rPr>
        <w:t>HTTP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协议要求，传递参数中的值中如果存在特殊字符（如：</w:t>
      </w:r>
      <w:r>
        <w:rPr>
          <w:rFonts w:ascii="微软雅黑"/>
          <w:color w:val="FF2600"/>
          <w:szCs w:val="21"/>
          <w:u w:color="FF2600"/>
          <w:lang w:val="zh-TW" w:eastAsia="zh-TW"/>
        </w:rPr>
        <w:t>&amp;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</w:t>
      </w:r>
      <w:r>
        <w:rPr>
          <w:rFonts w:ascii="微软雅黑"/>
          <w:color w:val="FF2600"/>
          <w:szCs w:val="21"/>
          <w:u w:color="FF2600"/>
          <w:lang w:val="zh-TW" w:eastAsia="zh-TW"/>
        </w:rPr>
        <w:t>@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等），那么该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值需要做</w:t>
      </w:r>
      <w:r>
        <w:rPr>
          <w:rFonts w:ascii="微软雅黑"/>
          <w:color w:val="FF2600"/>
          <w:szCs w:val="21"/>
          <w:u w:color="FF2600"/>
          <w:lang w:val="zh-TW" w:eastAsia="zh-TW"/>
        </w:rPr>
        <w:t>URL 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，这样请求接收方才能接收到正确的参数值。这种情况下，待签名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数据应该是原生值而不是</w:t>
      </w:r>
      <w:r>
        <w:rPr>
          <w:rFonts w:ascii="微软雅黑"/>
          <w:color w:val="FF2600"/>
          <w:szCs w:val="21"/>
          <w:u w:color="FF2600"/>
          <w:lang w:val="zh-TW" w:eastAsia="zh-TW"/>
        </w:rPr>
        <w:t>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之后的值。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</w:p>
    <w:p w:rsidR="00EF6750" w:rsidRDefault="00EF6750" w:rsidP="009E3FF9">
      <w:pPr>
        <w:pStyle w:val="4"/>
        <w:rPr>
          <w:rFonts w:eastAsia="微软雅黑" w:hAnsi="微软雅黑" w:cs="微软雅黑"/>
        </w:rPr>
      </w:pPr>
      <w:r>
        <w:t xml:space="preserve"> 9.4.2 </w:t>
      </w:r>
      <w:r>
        <w:rPr>
          <w:rFonts w:eastAsia="微软雅黑" w:hint="eastAsia"/>
        </w:rPr>
        <w:t>签名</w:t>
      </w:r>
      <w:r>
        <w:rPr>
          <w:rFonts w:eastAsia="微软雅黑" w:hint="eastAsia"/>
        </w:rPr>
        <w:t xml:space="preserve">  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9.4.2.1</w:t>
      </w:r>
      <w:r w:rsidRPr="000600BF">
        <w:rPr>
          <w:rFonts w:asciiTheme="minorEastAsia" w:eastAsiaTheme="minorEastAsia" w:hAnsiTheme="minorEastAsia"/>
        </w:rPr>
        <w:t xml:space="preserve"> MD5</w:t>
      </w:r>
      <w:r w:rsidRPr="000600BF">
        <w:rPr>
          <w:rFonts w:asciiTheme="minorEastAsia" w:eastAsiaTheme="minorEastAsia" w:hAnsiTheme="minorEastAsia" w:hint="eastAsia"/>
        </w:rPr>
        <w:t>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签名时，需要私钥参与签名。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的私钥是以英文字母和数字组成的字符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串。商户提交完资料审核后，会随同开发文档等一起发送到指定邮箱。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9.4.2.2 </w:t>
      </w:r>
      <w:r w:rsidRPr="00B74A3A">
        <w:rPr>
          <w:rFonts w:asciiTheme="minorEastAsia" w:eastAsiaTheme="minorEastAsia" w:hAnsiTheme="minorEastAsia" w:hint="eastAsia"/>
        </w:rPr>
        <w:t>请求时签名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当拿到请求时的待签名字符串后，需要把私钥直接拼接到待签名字符串后面，形成新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的字符串，利用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的签名函数对这个新的字符串进行签名运算，从而得到</w:t>
      </w:r>
      <w:r>
        <w:rPr>
          <w:rFonts w:ascii="微软雅黑"/>
          <w:szCs w:val="21"/>
          <w:lang w:val="zh-TW" w:eastAsia="zh-TW"/>
        </w:rPr>
        <w:t>32</w:t>
      </w:r>
      <w:r>
        <w:rPr>
          <w:rFonts w:eastAsia="微软雅黑" w:hint="eastAsia"/>
          <w:szCs w:val="21"/>
          <w:lang w:val="zh-TW" w:eastAsia="zh-TW"/>
        </w:rPr>
        <w:t>位签名结果</w:t>
      </w:r>
    </w:p>
    <w:p w:rsidR="00EF6750" w:rsidRPr="00742A31" w:rsidRDefault="00EF6750" w:rsidP="00EF6750">
      <w:pPr>
        <w:rPr>
          <w:rFonts w:ascii="微软雅黑" w:eastAsia="PMingLiU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字符串（该字符串赋值于参数</w:t>
      </w:r>
      <w:r>
        <w:rPr>
          <w:rFonts w:ascii="微软雅黑"/>
          <w:szCs w:val="21"/>
          <w:lang w:val="zh-TW" w:eastAsia="zh-TW"/>
        </w:rPr>
        <w:t>sign</w:t>
      </w:r>
      <w:r>
        <w:rPr>
          <w:rFonts w:eastAsia="微软雅黑" w:hint="eastAsia"/>
          <w:szCs w:val="21"/>
          <w:lang w:val="zh-TW" w:eastAsia="zh-TW"/>
        </w:rPr>
        <w:t>）。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9.4.2.3 </w:t>
      </w:r>
      <w:r w:rsidRPr="00495244">
        <w:rPr>
          <w:rFonts w:asciiTheme="minorEastAsia" w:eastAsiaTheme="minorEastAsia" w:hAnsiTheme="minorEastAsia" w:hint="eastAsia"/>
        </w:rPr>
        <w:t>通知返回时验证签名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>
        <w:rPr>
          <w:szCs w:val="21"/>
          <w:lang w:val="zh-TW" w:eastAsia="zh-TW"/>
        </w:rPr>
        <w:t xml:space="preserve">       </w:t>
      </w:r>
      <w:r w:rsidRPr="00F54957">
        <w:rPr>
          <w:rFonts w:ascii="微软雅黑" w:eastAsia="微软雅黑" w:hAnsi="微软雅黑" w:hint="eastAsia"/>
          <w:color w:val="000000"/>
        </w:rPr>
        <w:t>当获得通知返回时的待签名字符串后，同理，需要把私</w:t>
      </w:r>
      <w:proofErr w:type="gramStart"/>
      <w:r w:rsidRPr="00F54957">
        <w:rPr>
          <w:rFonts w:ascii="微软雅黑" w:eastAsia="微软雅黑" w:hAnsi="微软雅黑" w:hint="eastAsia"/>
          <w:color w:val="000000"/>
        </w:rPr>
        <w:t>钥</w:t>
      </w:r>
      <w:proofErr w:type="gramEnd"/>
      <w:r w:rsidRPr="00F54957">
        <w:rPr>
          <w:rFonts w:ascii="微软雅黑" w:eastAsia="微软雅黑" w:hAnsi="微软雅黑" w:hint="eastAsia"/>
          <w:color w:val="000000"/>
        </w:rPr>
        <w:t>直接拼接到待签名字符串后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面，形成新的字符串，利用</w:t>
      </w:r>
      <w:r w:rsidRPr="00F54957">
        <w:rPr>
          <w:rFonts w:ascii="微软雅黑" w:eastAsia="微软雅黑" w:hAnsi="微软雅黑"/>
          <w:color w:val="000000"/>
        </w:rPr>
        <w:t>MD5</w:t>
      </w:r>
      <w:r w:rsidRPr="00F54957">
        <w:rPr>
          <w:rFonts w:ascii="微软雅黑" w:eastAsia="微软雅黑" w:hAnsi="微软雅黑" w:hint="eastAsia"/>
          <w:color w:val="000000"/>
        </w:rPr>
        <w:t>的签名函数对这个新的字符串进行签名运算，从而得到</w:t>
      </w:r>
      <w:r w:rsidRPr="00F54957">
        <w:rPr>
          <w:rFonts w:ascii="微软雅黑" w:eastAsia="微软雅黑" w:hAnsi="微软雅黑"/>
          <w:color w:val="000000"/>
        </w:rPr>
        <w:t>32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位签名结果字符串。此时，这个新的字符串需要与</w:t>
      </w:r>
      <w:proofErr w:type="gramStart"/>
      <w:r w:rsidRPr="00F54957">
        <w:rPr>
          <w:rFonts w:ascii="微软雅黑" w:eastAsia="微软雅黑" w:hAnsi="微软雅黑" w:hint="eastAsia"/>
          <w:color w:val="000000"/>
        </w:rPr>
        <w:t>微博支付</w:t>
      </w:r>
      <w:proofErr w:type="gramEnd"/>
      <w:r w:rsidRPr="00F54957">
        <w:rPr>
          <w:rFonts w:ascii="微软雅黑" w:eastAsia="微软雅黑" w:hAnsi="微软雅黑" w:hint="eastAsia"/>
          <w:color w:val="000000"/>
        </w:rPr>
        <w:t>通知返回参数中的参数</w:t>
      </w:r>
      <w:r w:rsidRPr="00F54957">
        <w:rPr>
          <w:rFonts w:ascii="微软雅黑" w:eastAsia="微软雅黑" w:hAnsi="微软雅黑"/>
          <w:color w:val="000000"/>
        </w:rPr>
        <w:t>sign</w:t>
      </w:r>
      <w:r w:rsidRPr="00F54957">
        <w:rPr>
          <w:rFonts w:ascii="微软雅黑" w:eastAsia="微软雅黑" w:hAnsi="微软雅黑" w:hint="eastAsia"/>
          <w:color w:val="000000"/>
        </w:rPr>
        <w:t>的值</w:t>
      </w:r>
    </w:p>
    <w:p w:rsidR="0097228E" w:rsidRPr="001C3035" w:rsidRDefault="00EF6750" w:rsidP="001C3035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进行验证是否相等，来判断签名是否验证通过。</w:t>
      </w:r>
    </w:p>
    <w:p w:rsidR="00CB62FC" w:rsidRDefault="00042782" w:rsidP="004123D4">
      <w:pPr>
        <w:pStyle w:val="2"/>
        <w:numPr>
          <w:ilvl w:val="0"/>
          <w:numId w:val="26"/>
        </w:numPr>
        <w:rPr>
          <w:rFonts w:ascii="微软雅黑" w:eastAsia="微软雅黑" w:hAnsi="微软雅黑"/>
        </w:rPr>
      </w:pPr>
      <w:bookmarkStart w:id="79" w:name="_Toc382226171"/>
      <w:bookmarkStart w:id="80" w:name="_Toc421121042"/>
      <w:r>
        <w:rPr>
          <w:rFonts w:ascii="微软雅黑" w:eastAsia="微软雅黑" w:hAnsi="微软雅黑" w:hint="eastAsia"/>
        </w:rPr>
        <w:lastRenderedPageBreak/>
        <w:t>问题</w:t>
      </w:r>
      <w:bookmarkEnd w:id="79"/>
      <w:bookmarkEnd w:id="80"/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81" w:name="_8.1_如何使用签名工具获取应用的签名"/>
      <w:bookmarkStart w:id="82" w:name="_Toc382226172"/>
      <w:bookmarkStart w:id="83" w:name="_Toc421121043"/>
      <w:bookmarkEnd w:id="81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.1 如何</w:t>
      </w:r>
      <w:r w:rsidR="00042782">
        <w:rPr>
          <w:rFonts w:ascii="微软雅黑" w:eastAsia="微软雅黑" w:hAnsi="微软雅黑"/>
          <w:sz w:val="28"/>
          <w:szCs w:val="28"/>
        </w:rPr>
        <w:t>使用签名工具获取应用</w:t>
      </w:r>
      <w:r w:rsidR="00042782">
        <w:rPr>
          <w:rFonts w:ascii="微软雅黑" w:eastAsia="微软雅黑" w:hAnsi="微软雅黑" w:hint="eastAsia"/>
          <w:sz w:val="28"/>
          <w:szCs w:val="28"/>
        </w:rPr>
        <w:t>的签名？</w:t>
      </w:r>
      <w:bookmarkEnd w:id="82"/>
      <w:bookmarkEnd w:id="83"/>
    </w:p>
    <w:p w:rsidR="00CB62FC" w:rsidRDefault="00042782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工具</w:t>
      </w:r>
      <w:r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/>
        </w:rPr>
        <w:t>地址</w:t>
      </w:r>
      <w:r>
        <w:rPr>
          <w:rFonts w:ascii="微软雅黑" w:eastAsia="微软雅黑" w:hAnsi="微软雅黑" w:hint="eastAsia"/>
        </w:rPr>
        <w:t>：</w:t>
      </w:r>
    </w:p>
    <w:p w:rsidR="00CB62FC" w:rsidRDefault="00C905E4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hyperlink r:id="rId29" w:history="1">
        <w:r w:rsidR="00042782">
          <w:rPr>
            <w:rStyle w:val="a3"/>
            <w:rFonts w:ascii="微软雅黑" w:eastAsia="微软雅黑" w:hAnsi="微软雅黑"/>
          </w:rPr>
          <w:t>https://github.com/mobileresearch/weibo_android_sdk/blob/master/app_signatures.apk</w:t>
        </w:r>
      </w:hyperlink>
    </w:p>
    <w:p w:rsidR="00CB62FC" w:rsidRDefault="00042782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：首先</w:t>
      </w:r>
      <w:r>
        <w:rPr>
          <w:rFonts w:ascii="微软雅黑" w:eastAsia="微软雅黑" w:hAnsi="微软雅黑"/>
        </w:rPr>
        <w:t>要</w:t>
      </w:r>
      <w:proofErr w:type="gramStart"/>
      <w:r>
        <w:rPr>
          <w:rFonts w:ascii="微软雅黑" w:eastAsia="微软雅黑" w:hAnsi="微软雅黑"/>
        </w:rPr>
        <w:t>安装您</w:t>
      </w:r>
      <w:proofErr w:type="gramEnd"/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签名的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，然后再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工具，</w:t>
      </w:r>
      <w:r>
        <w:rPr>
          <w:rFonts w:ascii="微软雅黑" w:eastAsia="微软雅黑" w:hAnsi="微软雅黑"/>
        </w:rPr>
        <w:t>安装完后，</w:t>
      </w:r>
      <w:r>
        <w:rPr>
          <w:rFonts w:ascii="微软雅黑" w:eastAsia="微软雅黑" w:hAnsi="微软雅黑" w:hint="eastAsia"/>
        </w:rPr>
        <w:t>输入您</w:t>
      </w:r>
      <w:r>
        <w:rPr>
          <w:rFonts w:ascii="微软雅黑" w:eastAsia="微软雅黑" w:hAnsi="微软雅黑"/>
        </w:rPr>
        <w:t>的应用</w:t>
      </w:r>
      <w:r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/>
        </w:rPr>
        <w:t>的包名，点击生成按钮，即可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，如下图所示。</w:t>
      </w:r>
    </w:p>
    <w:p w:rsidR="00CB62FC" w:rsidRDefault="00042782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请注意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要</w:t>
      </w:r>
      <w:r>
        <w:rPr>
          <w:rFonts w:ascii="微软雅黑" w:eastAsia="微软雅黑" w:hAnsi="微软雅黑"/>
          <w:color w:val="FF0000"/>
        </w:rPr>
        <w:t>签名的</w:t>
      </w:r>
      <w:r>
        <w:rPr>
          <w:rFonts w:ascii="微软雅黑" w:eastAsia="微软雅黑" w:hAnsi="微软雅黑" w:hint="eastAsia"/>
          <w:color w:val="FF0000"/>
        </w:rPr>
        <w:t>第三</w:t>
      </w:r>
      <w:r>
        <w:rPr>
          <w:rFonts w:ascii="微软雅黑" w:eastAsia="微软雅黑" w:hAnsi="微软雅黑"/>
          <w:color w:val="FF0000"/>
        </w:rPr>
        <w:t>方应用程序</w:t>
      </w:r>
      <w:r>
        <w:rPr>
          <w:rFonts w:ascii="微软雅黑" w:eastAsia="微软雅黑" w:hAnsi="微软雅黑"/>
          <w:b/>
          <w:color w:val="FF0000"/>
        </w:rPr>
        <w:t>必须安装</w:t>
      </w:r>
      <w:r>
        <w:rPr>
          <w:rFonts w:ascii="微软雅黑" w:eastAsia="微软雅黑" w:hAnsi="微软雅黑"/>
          <w:color w:val="FF0000"/>
        </w:rPr>
        <w:t>在该设备上才能够生成对应的MD5</w:t>
      </w:r>
      <w:r>
        <w:rPr>
          <w:rFonts w:ascii="微软雅黑" w:eastAsia="微软雅黑" w:hAnsi="微软雅黑" w:hint="eastAsia"/>
          <w:color w:val="FF0000"/>
        </w:rPr>
        <w:t>签名</w:t>
      </w:r>
    </w:p>
    <w:p w:rsidR="00CB62FC" w:rsidRDefault="00BD016B">
      <w:pPr>
        <w:widowControl/>
        <w:jc w:val="center"/>
      </w:pPr>
      <w:r>
        <w:rPr>
          <w:noProof/>
        </w:rPr>
        <w:drawing>
          <wp:inline distT="0" distB="0" distL="0" distR="0" wp14:anchorId="0EFD9665" wp14:editId="317F68EC">
            <wp:extent cx="285750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84" w:name="_8.2_如何实现LinkCard效果？"/>
      <w:bookmarkStart w:id="85" w:name="_Toc382226173"/>
      <w:bookmarkStart w:id="86" w:name="_Toc421121044"/>
      <w:bookmarkEnd w:id="84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.2 如何实现</w:t>
      </w:r>
      <w:proofErr w:type="spellStart"/>
      <w:r w:rsidR="00042782">
        <w:rPr>
          <w:rFonts w:ascii="微软雅黑" w:eastAsia="微软雅黑" w:hAnsi="微软雅黑"/>
          <w:sz w:val="28"/>
          <w:szCs w:val="28"/>
        </w:rPr>
        <w:t>LinkCard</w:t>
      </w:r>
      <w:proofErr w:type="spellEnd"/>
      <w:r w:rsidR="00042782">
        <w:rPr>
          <w:rFonts w:ascii="微软雅黑" w:eastAsia="微软雅黑" w:hAnsi="微软雅黑"/>
          <w:sz w:val="28"/>
          <w:szCs w:val="28"/>
        </w:rPr>
        <w:t>效果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85"/>
      <w:bookmarkEnd w:id="86"/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6.2.1（3）中分享</w:t>
      </w:r>
      <w:r>
        <w:rPr>
          <w:rFonts w:ascii="微软雅黑" w:eastAsia="微软雅黑" w:hAnsi="微软雅黑"/>
          <w:color w:val="000000"/>
        </w:rPr>
        <w:t>视频所示效果是</w:t>
      </w:r>
      <w:proofErr w:type="spellStart"/>
      <w:r>
        <w:rPr>
          <w:rFonts w:ascii="微软雅黑" w:eastAsia="微软雅黑" w:hAnsi="微软雅黑"/>
          <w:color w:val="000000"/>
        </w:rPr>
        <w:t>LinkCard</w:t>
      </w:r>
      <w:proofErr w:type="spellEnd"/>
      <w:r>
        <w:rPr>
          <w:rFonts w:ascii="微软雅黑" w:eastAsia="微软雅黑" w:hAnsi="微软雅黑"/>
          <w:color w:val="000000"/>
        </w:rPr>
        <w:t>效果，</w:t>
      </w:r>
      <w:r>
        <w:rPr>
          <w:rFonts w:ascii="微软雅黑" w:eastAsia="微软雅黑" w:hAnsi="微软雅黑" w:hint="eastAsia"/>
          <w:color w:val="000000"/>
        </w:rPr>
        <w:t>如下图左所示。分享普通链接</w:t>
      </w:r>
      <w:r>
        <w:rPr>
          <w:rFonts w:ascii="微软雅黑" w:eastAsia="微软雅黑" w:hAnsi="微软雅黑"/>
          <w:color w:val="000000"/>
        </w:rPr>
        <w:t>是没有这种效果的</w:t>
      </w:r>
      <w:r>
        <w:rPr>
          <w:rFonts w:ascii="微软雅黑" w:eastAsia="微软雅黑" w:hAnsi="微软雅黑" w:hint="eastAsia"/>
          <w:color w:val="000000"/>
        </w:rPr>
        <w:t xml:space="preserve">。如果你想要你分享出去的内容展示成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的样子，</w:t>
      </w:r>
      <w:r>
        <w:rPr>
          <w:rFonts w:ascii="微软雅黑" w:eastAsia="微软雅黑" w:hAnsi="微软雅黑" w:hint="eastAsia"/>
          <w:b/>
          <w:color w:val="000000"/>
        </w:rPr>
        <w:t xml:space="preserve">其前提条件是你分享的链接支持 </w:t>
      </w:r>
      <w:proofErr w:type="spellStart"/>
      <w:r>
        <w:rPr>
          <w:rFonts w:ascii="微软雅黑" w:eastAsia="微软雅黑" w:hAnsi="微软雅黑" w:hint="eastAsia"/>
          <w:b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。即 </w:t>
      </w:r>
      <w:proofErr w:type="spellStart"/>
      <w:r>
        <w:rPr>
          <w:rFonts w:ascii="微软雅黑" w:eastAsia="微软雅黑" w:hAnsi="微软雅黑" w:hint="eastAsia"/>
          <w:i/>
          <w:color w:val="000000"/>
        </w:rPr>
        <w:t>Link</w:t>
      </w:r>
      <w:r>
        <w:rPr>
          <w:rFonts w:ascii="微软雅黑" w:eastAsia="微软雅黑" w:hAnsi="微软雅黑"/>
          <w:i/>
          <w:color w:val="000000"/>
        </w:rPr>
        <w:t>C</w:t>
      </w:r>
      <w:r>
        <w:rPr>
          <w:rFonts w:ascii="微软雅黑" w:eastAsia="微软雅黑" w:hAnsi="微软雅黑" w:hint="eastAsia"/>
          <w:i/>
          <w:color w:val="000000"/>
        </w:rPr>
        <w:t>ard</w:t>
      </w:r>
      <w:proofErr w:type="spellEnd"/>
      <w:r>
        <w:rPr>
          <w:rFonts w:ascii="微软雅黑" w:eastAsia="微软雅黑" w:hAnsi="微软雅黑" w:hint="eastAsia"/>
          <w:i/>
          <w:color w:val="000000"/>
        </w:rPr>
        <w:t xml:space="preserve"> 的分享开关，是基于分享出来的链接的域名</w:t>
      </w:r>
      <w:r>
        <w:rPr>
          <w:rFonts w:ascii="微软雅黑" w:eastAsia="微软雅黑" w:hAnsi="微软雅黑" w:hint="eastAsia"/>
          <w:color w:val="000000"/>
        </w:rPr>
        <w:t xml:space="preserve">。打个比方，开启 v.youku.com 的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开关，从而</w:t>
      </w:r>
      <w:proofErr w:type="gramStart"/>
      <w:r>
        <w:rPr>
          <w:rFonts w:ascii="微软雅黑" w:eastAsia="微软雅黑" w:hAnsi="微软雅黑" w:hint="eastAsia"/>
          <w:color w:val="000000"/>
        </w:rPr>
        <w:t>发布器</w:t>
      </w:r>
      <w:proofErr w:type="gramEnd"/>
      <w:r>
        <w:rPr>
          <w:rFonts w:ascii="微软雅黑" w:eastAsia="微软雅黑" w:hAnsi="微软雅黑" w:hint="eastAsia"/>
          <w:color w:val="000000"/>
        </w:rPr>
        <w:t xml:space="preserve">中带这个链接的，都能呈现为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，该功能并不是针对于某个特定的应用，而是针对于特殊的网内容的。 如果某个网站需要进行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商务合作，请联系 BD。详情请阅读：移动客户端接入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1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3F3F3F"/>
        </w:rPr>
      </w:pP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87" w:name="_如何实现附件栏集成分享？"/>
      <w:bookmarkStart w:id="88" w:name="_Toc382226174"/>
      <w:bookmarkStart w:id="89" w:name="_Toc421121045"/>
      <w:bookmarkEnd w:id="87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.3 如何实现附件栏集成分享？</w:t>
      </w:r>
      <w:bookmarkEnd w:id="88"/>
      <w:bookmarkEnd w:id="89"/>
    </w:p>
    <w:p w:rsidR="00CB62FC" w:rsidRDefault="00042782">
      <w:pPr>
        <w:spacing w:line="360" w:lineRule="exac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关于第三</w:t>
      </w:r>
      <w:proofErr w:type="gramStart"/>
      <w:r>
        <w:rPr>
          <w:rFonts w:ascii="微软雅黑" w:eastAsia="微软雅黑" w:hAnsi="微软雅黑"/>
          <w:color w:val="000000"/>
        </w:rPr>
        <w:t>方应用</w:t>
      </w:r>
      <w:proofErr w:type="gramEnd"/>
      <w:r>
        <w:rPr>
          <w:rFonts w:ascii="微软雅黑" w:eastAsia="微软雅黑" w:hAnsi="微软雅黑"/>
          <w:color w:val="000000"/>
        </w:rPr>
        <w:t>注册</w:t>
      </w:r>
      <w:proofErr w:type="gramStart"/>
      <w:r>
        <w:rPr>
          <w:rFonts w:ascii="微软雅黑" w:eastAsia="微软雅黑" w:hAnsi="微软雅黑" w:hint="eastAsia"/>
          <w:color w:val="000000"/>
        </w:rPr>
        <w:t>到</w:t>
      </w:r>
      <w:r>
        <w:rPr>
          <w:rFonts w:ascii="微软雅黑" w:eastAsia="微软雅黑" w:hAnsi="微软雅黑"/>
          <w:color w:val="000000"/>
        </w:rPr>
        <w:t>微博客户端</w:t>
      </w:r>
      <w:proofErr w:type="gramEnd"/>
      <w:r>
        <w:rPr>
          <w:rFonts w:ascii="微软雅黑" w:eastAsia="微软雅黑" w:hAnsi="微软雅黑"/>
          <w:color w:val="000000"/>
        </w:rPr>
        <w:t>效果，如下图</w:t>
      </w:r>
      <w:r>
        <w:rPr>
          <w:rFonts w:ascii="微软雅黑" w:eastAsia="微软雅黑" w:hAnsi="微软雅黑" w:hint="eastAsia"/>
          <w:color w:val="000000"/>
        </w:rPr>
        <w:t>右所</w:t>
      </w:r>
      <w:r>
        <w:rPr>
          <w:rFonts w:ascii="微软雅黑" w:eastAsia="微软雅黑" w:hAnsi="微软雅黑"/>
          <w:color w:val="000000"/>
        </w:rPr>
        <w:t>示</w:t>
      </w:r>
      <w:r>
        <w:rPr>
          <w:rFonts w:ascii="微软雅黑" w:eastAsia="微软雅黑" w:hAnsi="微软雅黑" w:hint="eastAsia"/>
          <w:color w:val="000000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如果优质</w:t>
      </w:r>
      <w:r>
        <w:rPr>
          <w:rFonts w:ascii="微软雅黑" w:eastAsia="微软雅黑" w:hAnsi="微软雅黑"/>
          <w:color w:val="000000"/>
        </w:rPr>
        <w:t>的第三</w:t>
      </w:r>
      <w:proofErr w:type="gramStart"/>
      <w:r>
        <w:rPr>
          <w:rFonts w:ascii="微软雅黑" w:eastAsia="微软雅黑" w:hAnsi="微软雅黑"/>
          <w:color w:val="000000"/>
        </w:rPr>
        <w:t>方应用</w:t>
      </w:r>
      <w:proofErr w:type="gramEnd"/>
      <w:r>
        <w:rPr>
          <w:rFonts w:ascii="微软雅黑" w:eastAsia="微软雅黑" w:hAnsi="微软雅黑"/>
          <w:color w:val="000000"/>
        </w:rPr>
        <w:t>也想被显示在此处，也需要进行商务</w:t>
      </w:r>
      <w:r>
        <w:rPr>
          <w:rFonts w:ascii="微软雅黑" w:eastAsia="微软雅黑" w:hAnsi="微软雅黑" w:hint="eastAsia"/>
          <w:color w:val="000000"/>
        </w:rPr>
        <w:t>合作</w:t>
      </w:r>
      <w:r>
        <w:rPr>
          <w:rFonts w:ascii="微软雅黑" w:eastAsia="微软雅黑" w:hAnsi="微软雅黑"/>
          <w:color w:val="000000"/>
        </w:rPr>
        <w:t>，默认情况下</w:t>
      </w:r>
      <w:r>
        <w:rPr>
          <w:rFonts w:ascii="微软雅黑" w:eastAsia="微软雅黑" w:hAnsi="微软雅黑" w:hint="eastAsia"/>
          <w:color w:val="000000"/>
        </w:rPr>
        <w:t>是</w:t>
      </w:r>
      <w:r>
        <w:rPr>
          <w:rFonts w:ascii="微软雅黑" w:eastAsia="微软雅黑" w:hAnsi="微软雅黑"/>
          <w:color w:val="000000"/>
        </w:rPr>
        <w:t>不被显示</w:t>
      </w:r>
      <w:r>
        <w:rPr>
          <w:rFonts w:ascii="微软雅黑" w:eastAsia="微软雅黑" w:hAnsi="微软雅黑" w:hint="eastAsia"/>
          <w:color w:val="000000"/>
        </w:rPr>
        <w:t>在</w:t>
      </w:r>
      <w:r>
        <w:rPr>
          <w:rFonts w:ascii="微软雅黑" w:eastAsia="微软雅黑" w:hAnsi="微软雅黑"/>
          <w:color w:val="000000"/>
        </w:rPr>
        <w:t>此处的。</w:t>
      </w:r>
      <w:r>
        <w:rPr>
          <w:rFonts w:ascii="微软雅黑" w:eastAsia="微软雅黑" w:hAnsi="微软雅黑" w:hint="eastAsia"/>
          <w:color w:val="000000"/>
        </w:rPr>
        <w:t>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2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>
        <w:rPr>
          <w:rFonts w:ascii="微软雅黑" w:eastAsia="微软雅黑" w:hAnsi="微软雅黑"/>
          <w:color w:val="FF0000"/>
        </w:rPr>
        <w:t>如果没有进行过商务合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0C0C0C"/>
        </w:rPr>
      </w:pPr>
    </w:p>
    <w:p w:rsidR="00CB62FC" w:rsidRDefault="00BD016B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/>
          <w:noProof/>
          <w:color w:val="0C0C0C"/>
        </w:rPr>
        <w:lastRenderedPageBreak/>
        <w:drawing>
          <wp:anchor distT="0" distB="0" distL="114300" distR="114300" simplePos="0" relativeHeight="251677696" behindDoc="0" locked="0" layoutInCell="1" allowOverlap="1" wp14:anchorId="28AE3A74" wp14:editId="3F0539E6">
            <wp:simplePos x="0" y="0"/>
            <wp:positionH relativeFrom="column">
              <wp:posOffset>-16510</wp:posOffset>
            </wp:positionH>
            <wp:positionV relativeFrom="paragraph">
              <wp:posOffset>1050290</wp:posOffset>
            </wp:positionV>
            <wp:extent cx="3018155" cy="1804670"/>
            <wp:effectExtent l="0" t="0" r="0" b="508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0C0C0C"/>
        </w:rPr>
        <w:drawing>
          <wp:anchor distT="0" distB="0" distL="114300" distR="114300" simplePos="0" relativeHeight="251646976" behindDoc="0" locked="0" layoutInCell="1" allowOverlap="1" wp14:anchorId="468B0A84" wp14:editId="5F1F3B40">
            <wp:simplePos x="0" y="0"/>
            <wp:positionH relativeFrom="column">
              <wp:posOffset>3418205</wp:posOffset>
            </wp:positionH>
            <wp:positionV relativeFrom="paragraph">
              <wp:posOffset>421640</wp:posOffset>
            </wp:positionV>
            <wp:extent cx="3171190" cy="3466465"/>
            <wp:effectExtent l="0" t="0" r="0" b="635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2FC" w:rsidRDefault="00A449AA">
      <w:pPr>
        <w:pStyle w:val="3"/>
        <w:rPr>
          <w:rFonts w:ascii="微软雅黑" w:eastAsia="微软雅黑" w:hAnsi="微软雅黑"/>
          <w:sz w:val="28"/>
          <w:szCs w:val="28"/>
        </w:rPr>
      </w:pPr>
      <w:bookmarkStart w:id="90" w:name="_8.3第三方如何申请接口权限？"/>
      <w:bookmarkStart w:id="91" w:name="_8.4_第三方如何申请接口权限？"/>
      <w:bookmarkStart w:id="92" w:name="_Toc382226175"/>
      <w:bookmarkStart w:id="93" w:name="_Toc421121046"/>
      <w:bookmarkEnd w:id="90"/>
      <w:bookmarkEnd w:id="91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.4 第三</w:t>
      </w:r>
      <w:r w:rsidR="00042782">
        <w:rPr>
          <w:rFonts w:ascii="微软雅黑" w:eastAsia="微软雅黑" w:hAnsi="微软雅黑"/>
          <w:sz w:val="28"/>
          <w:szCs w:val="28"/>
        </w:rPr>
        <w:t>方如何申请</w:t>
      </w:r>
      <w:r w:rsidR="00042782">
        <w:rPr>
          <w:rFonts w:ascii="微软雅黑" w:eastAsia="微软雅黑" w:hAnsi="微软雅黑" w:hint="eastAsia"/>
          <w:sz w:val="28"/>
          <w:szCs w:val="28"/>
        </w:rPr>
        <w:t>接口</w:t>
      </w:r>
      <w:r w:rsidR="00042782">
        <w:rPr>
          <w:rFonts w:ascii="微软雅黑" w:eastAsia="微软雅黑" w:hAnsi="微软雅黑"/>
          <w:sz w:val="28"/>
          <w:szCs w:val="28"/>
        </w:rPr>
        <w:t>权限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92"/>
      <w:bookmarkEnd w:id="93"/>
    </w:p>
    <w:p w:rsidR="00CB62FC" w:rsidRDefault="00042782">
      <w:pPr>
        <w:widowControl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请参考：</w:t>
      </w:r>
      <w:r>
        <w:rPr>
          <w:rFonts w:ascii="微软雅黑" w:eastAsia="微软雅黑" w:hAnsi="微软雅黑" w:hint="eastAsia"/>
          <w:color w:val="0070C0"/>
          <w:sz w:val="20"/>
          <w:szCs w:val="20"/>
          <w:u w:val="single"/>
        </w:rPr>
        <w:t>http://open.weibo.com/wiki/好友邀请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具体实现步骤：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申请好友邀请接口使用权限，通过邮件 open_api@sina.com 申请，需要详细描述应用的功能、服务等信息。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在OAuth2的Scope域中添加好友邀请权限，主要是在demo工程的 Constants类的</w:t>
      </w:r>
      <w:r>
        <w:rPr>
          <w:rFonts w:ascii="微软雅黑" w:eastAsia="微软雅黑" w:hAnsi="微软雅黑"/>
        </w:rPr>
        <w:t>SCOPE</w:t>
      </w:r>
      <w:r>
        <w:rPr>
          <w:rFonts w:ascii="微软雅黑" w:eastAsia="微软雅黑" w:hAnsi="微软雅黑" w:hint="eastAsia"/>
        </w:rPr>
        <w:t>变量添加“</w:t>
      </w:r>
      <w:proofErr w:type="spellStart"/>
      <w:r>
        <w:rPr>
          <w:rFonts w:ascii="微软雅黑" w:eastAsia="微软雅黑" w:hAnsi="微软雅黑"/>
        </w:rPr>
        <w:t>invitation_write</w:t>
      </w:r>
      <w:proofErr w:type="spellEnd"/>
      <w:r>
        <w:rPr>
          <w:rFonts w:ascii="微软雅黑" w:eastAsia="微软雅黑" w:hAnsi="微软雅黑" w:hint="eastAsia"/>
        </w:rPr>
        <w:t>”值。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获取互粉好友</w:t>
      </w:r>
      <w:proofErr w:type="gramEnd"/>
      <w:r>
        <w:rPr>
          <w:rFonts w:ascii="微软雅黑" w:eastAsia="微软雅黑" w:hAnsi="微软雅黑" w:hint="eastAsia"/>
        </w:rPr>
        <w:t>，调用friendships/friends/bilateral接口，获取当前用户</w:t>
      </w:r>
      <w:proofErr w:type="gramStart"/>
      <w:r>
        <w:rPr>
          <w:rFonts w:ascii="微软雅黑" w:eastAsia="微软雅黑" w:hAnsi="微软雅黑" w:hint="eastAsia"/>
        </w:rPr>
        <w:t>微博互粉</w:t>
      </w:r>
      <w:proofErr w:type="gramEnd"/>
      <w:r>
        <w:rPr>
          <w:rFonts w:ascii="微软雅黑" w:eastAsia="微软雅黑" w:hAnsi="微软雅黑" w:hint="eastAsia"/>
        </w:rPr>
        <w:t>好友列表</w:t>
      </w:r>
      <w:proofErr w:type="spellStart"/>
      <w:r>
        <w:rPr>
          <w:rFonts w:ascii="微软雅黑" w:eastAsia="微软雅黑" w:hAnsi="微软雅黑" w:hint="eastAsia"/>
        </w:rPr>
        <w:t>Uid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042782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发送邀请，调用messages/invite接口实现向指定好友发送邀请。</w:t>
      </w:r>
    </w:p>
    <w:sectPr w:rsidR="00042782">
      <w:footerReference w:type="default" r:id="rId34"/>
      <w:footerReference w:type="first" r:id="rId35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E4" w:rsidRDefault="00C905E4">
      <w:r>
        <w:separator/>
      </w:r>
    </w:p>
  </w:endnote>
  <w:endnote w:type="continuationSeparator" w:id="0">
    <w:p w:rsidR="00C905E4" w:rsidRDefault="00C9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5650" w:rsidRPr="008A5650">
      <w:rPr>
        <w:noProof/>
        <w:lang w:val="zh-CN"/>
      </w:rPr>
      <w:t>29</w:t>
    </w:r>
    <w:r>
      <w:rPr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:rsidR="00CB62FC" w:rsidRDefault="00CB62FC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E4" w:rsidRDefault="00C905E4">
      <w:r>
        <w:separator/>
      </w:r>
    </w:p>
  </w:footnote>
  <w:footnote w:type="continuationSeparator" w:id="0">
    <w:p w:rsidR="00C905E4" w:rsidRDefault="00C90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2"/>
      <w:pBdr>
        <w:bottom w:val="single" w:sz="6" w:space="0" w:color="auto"/>
      </w:pBdr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>新</w:t>
    </w:r>
    <w:proofErr w:type="gramStart"/>
    <w:r>
      <w:rPr>
        <w:rFonts w:ascii="微软雅黑" w:eastAsia="微软雅黑" w:hAnsi="微软雅黑" w:hint="eastAsia"/>
        <w:sz w:val="21"/>
        <w:szCs w:val="21"/>
      </w:rPr>
      <w:t>浪</w:t>
    </w:r>
    <w:r>
      <w:rPr>
        <w:rFonts w:ascii="微软雅黑" w:eastAsia="微软雅黑" w:hAnsi="微软雅黑"/>
        <w:sz w:val="21"/>
        <w:szCs w:val="21"/>
      </w:rPr>
      <w:t>微博</w:t>
    </w:r>
    <w:proofErr w:type="gramEnd"/>
    <w:r>
      <w:rPr>
        <w:rFonts w:eastAsia="微软雅黑"/>
        <w:sz w:val="21"/>
        <w:szCs w:val="21"/>
      </w:rPr>
      <w:t>Android SDK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5"/>
    <w:multiLevelType w:val="multilevel"/>
    <w:tmpl w:val="00000005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110" w:hanging="690"/>
      </w:pPr>
      <w:rPr>
        <w:b w:val="0"/>
      </w:r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E"/>
    <w:multiLevelType w:val="multilevel"/>
    <w:tmpl w:val="0000000E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0000010"/>
    <w:multiLevelType w:val="multilevel"/>
    <w:tmpl w:val="00000010"/>
    <w:lvl w:ilvl="0">
      <w:start w:val="1"/>
      <w:numFmt w:val="bullet"/>
      <w:lvlText w:val=""/>
      <w:lvlJc w:val="left"/>
      <w:pPr>
        <w:ind w:left="7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3">
    <w:nsid w:val="00000011"/>
    <w:multiLevelType w:val="singleLevel"/>
    <w:tmpl w:val="0000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00000012"/>
    <w:multiLevelType w:val="multilevel"/>
    <w:tmpl w:val="000000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3"/>
    <w:multiLevelType w:val="multilevel"/>
    <w:tmpl w:val="0000001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7"/>
    <w:multiLevelType w:val="multilevel"/>
    <w:tmpl w:val="000000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8"/>
    <w:multiLevelType w:val="multilevel"/>
    <w:tmpl w:val="00000018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A"/>
    <w:multiLevelType w:val="multilevel"/>
    <w:tmpl w:val="000000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B"/>
    <w:multiLevelType w:val="multilevel"/>
    <w:tmpl w:val="0000001B"/>
    <w:lvl w:ilvl="0">
      <w:start w:val="1"/>
      <w:numFmt w:val="bullet"/>
      <w:lvlText w:val="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>
    <w:nsid w:val="0000001D"/>
    <w:multiLevelType w:val="multilevel"/>
    <w:tmpl w:val="0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F"/>
    <w:multiLevelType w:val="multilevel"/>
    <w:tmpl w:val="0000001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22"/>
    <w:multiLevelType w:val="multilevel"/>
    <w:tmpl w:val="000000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090713"/>
    <w:multiLevelType w:val="hybridMultilevel"/>
    <w:tmpl w:val="0834216C"/>
    <w:lvl w:ilvl="0" w:tplc="63ECBB68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8"/>
  </w:num>
  <w:num w:numId="7">
    <w:abstractNumId w:val="24"/>
  </w:num>
  <w:num w:numId="8">
    <w:abstractNumId w:val="11"/>
  </w:num>
  <w:num w:numId="9">
    <w:abstractNumId w:val="21"/>
  </w:num>
  <w:num w:numId="10">
    <w:abstractNumId w:val="9"/>
  </w:num>
  <w:num w:numId="11">
    <w:abstractNumId w:val="1"/>
  </w:num>
  <w:num w:numId="12">
    <w:abstractNumId w:val="20"/>
  </w:num>
  <w:num w:numId="13">
    <w:abstractNumId w:val="0"/>
  </w:num>
  <w:num w:numId="14">
    <w:abstractNumId w:val="13"/>
  </w:num>
  <w:num w:numId="15">
    <w:abstractNumId w:val="4"/>
  </w:num>
  <w:num w:numId="16">
    <w:abstractNumId w:val="12"/>
  </w:num>
  <w:num w:numId="17">
    <w:abstractNumId w:val="2"/>
  </w:num>
  <w:num w:numId="18">
    <w:abstractNumId w:val="22"/>
  </w:num>
  <w:num w:numId="19">
    <w:abstractNumId w:val="6"/>
  </w:num>
  <w:num w:numId="20">
    <w:abstractNumId w:val="14"/>
  </w:num>
  <w:num w:numId="21">
    <w:abstractNumId w:val="3"/>
  </w:num>
  <w:num w:numId="22">
    <w:abstractNumId w:val="17"/>
  </w:num>
  <w:num w:numId="23">
    <w:abstractNumId w:val="23"/>
  </w:num>
  <w:num w:numId="24">
    <w:abstractNumId w:val="10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ED6"/>
    <w:rsid w:val="00014EE3"/>
    <w:rsid w:val="00022CDC"/>
    <w:rsid w:val="000361FF"/>
    <w:rsid w:val="00042782"/>
    <w:rsid w:val="0005295C"/>
    <w:rsid w:val="000600BF"/>
    <w:rsid w:val="00061E63"/>
    <w:rsid w:val="00081150"/>
    <w:rsid w:val="000823F6"/>
    <w:rsid w:val="00084AFF"/>
    <w:rsid w:val="00086362"/>
    <w:rsid w:val="000958D1"/>
    <w:rsid w:val="000E39A0"/>
    <w:rsid w:val="001620A5"/>
    <w:rsid w:val="0016787F"/>
    <w:rsid w:val="00172A27"/>
    <w:rsid w:val="001779D9"/>
    <w:rsid w:val="001829F7"/>
    <w:rsid w:val="00195EC3"/>
    <w:rsid w:val="001A2E4F"/>
    <w:rsid w:val="001B16F6"/>
    <w:rsid w:val="001C3035"/>
    <w:rsid w:val="001D613B"/>
    <w:rsid w:val="001E5B0C"/>
    <w:rsid w:val="001E78B1"/>
    <w:rsid w:val="00227C1E"/>
    <w:rsid w:val="002A49DD"/>
    <w:rsid w:val="002B4C90"/>
    <w:rsid w:val="002C080A"/>
    <w:rsid w:val="002D05BF"/>
    <w:rsid w:val="002D1133"/>
    <w:rsid w:val="00301203"/>
    <w:rsid w:val="003204D5"/>
    <w:rsid w:val="00321A76"/>
    <w:rsid w:val="00342DAD"/>
    <w:rsid w:val="003928A3"/>
    <w:rsid w:val="003B45F5"/>
    <w:rsid w:val="003E20E9"/>
    <w:rsid w:val="003F291E"/>
    <w:rsid w:val="004123D4"/>
    <w:rsid w:val="0047430E"/>
    <w:rsid w:val="00495244"/>
    <w:rsid w:val="004E4431"/>
    <w:rsid w:val="00500F14"/>
    <w:rsid w:val="0050586A"/>
    <w:rsid w:val="005058DE"/>
    <w:rsid w:val="00514F3A"/>
    <w:rsid w:val="005203B1"/>
    <w:rsid w:val="005733EF"/>
    <w:rsid w:val="00576244"/>
    <w:rsid w:val="00586C2C"/>
    <w:rsid w:val="00586CD0"/>
    <w:rsid w:val="005C43A1"/>
    <w:rsid w:val="005F4DE3"/>
    <w:rsid w:val="00640D0A"/>
    <w:rsid w:val="006B3A87"/>
    <w:rsid w:val="006B6F1D"/>
    <w:rsid w:val="006C46C7"/>
    <w:rsid w:val="00701849"/>
    <w:rsid w:val="00750941"/>
    <w:rsid w:val="00785F68"/>
    <w:rsid w:val="00790878"/>
    <w:rsid w:val="0079418B"/>
    <w:rsid w:val="0079636A"/>
    <w:rsid w:val="007B4D1A"/>
    <w:rsid w:val="007C1DBE"/>
    <w:rsid w:val="007D1199"/>
    <w:rsid w:val="007D134D"/>
    <w:rsid w:val="007E3EAB"/>
    <w:rsid w:val="007F78D4"/>
    <w:rsid w:val="00801E37"/>
    <w:rsid w:val="0081579F"/>
    <w:rsid w:val="00826EF1"/>
    <w:rsid w:val="00830A6E"/>
    <w:rsid w:val="00840B57"/>
    <w:rsid w:val="0084625C"/>
    <w:rsid w:val="008A1E15"/>
    <w:rsid w:val="008A5650"/>
    <w:rsid w:val="008B76D4"/>
    <w:rsid w:val="008E05A3"/>
    <w:rsid w:val="008F7F5F"/>
    <w:rsid w:val="00914119"/>
    <w:rsid w:val="00930043"/>
    <w:rsid w:val="009316B8"/>
    <w:rsid w:val="00951629"/>
    <w:rsid w:val="0097228E"/>
    <w:rsid w:val="009A57DB"/>
    <w:rsid w:val="009B6DBF"/>
    <w:rsid w:val="009D0F1F"/>
    <w:rsid w:val="009D64DD"/>
    <w:rsid w:val="009E3FF9"/>
    <w:rsid w:val="009E4796"/>
    <w:rsid w:val="009E5CB0"/>
    <w:rsid w:val="009E6681"/>
    <w:rsid w:val="009F138B"/>
    <w:rsid w:val="00A06F62"/>
    <w:rsid w:val="00A3505C"/>
    <w:rsid w:val="00A441DE"/>
    <w:rsid w:val="00A449AA"/>
    <w:rsid w:val="00A8465B"/>
    <w:rsid w:val="00AB6B2E"/>
    <w:rsid w:val="00B237D5"/>
    <w:rsid w:val="00B26BF1"/>
    <w:rsid w:val="00B74A3A"/>
    <w:rsid w:val="00B775AD"/>
    <w:rsid w:val="00B80022"/>
    <w:rsid w:val="00BA2F3A"/>
    <w:rsid w:val="00BA6A0C"/>
    <w:rsid w:val="00BC4BE9"/>
    <w:rsid w:val="00BD016B"/>
    <w:rsid w:val="00BF0503"/>
    <w:rsid w:val="00C018A7"/>
    <w:rsid w:val="00C055E2"/>
    <w:rsid w:val="00C11518"/>
    <w:rsid w:val="00C2074A"/>
    <w:rsid w:val="00C22DBB"/>
    <w:rsid w:val="00C23B1A"/>
    <w:rsid w:val="00C3409D"/>
    <w:rsid w:val="00C77F57"/>
    <w:rsid w:val="00C905E4"/>
    <w:rsid w:val="00C919DA"/>
    <w:rsid w:val="00C95F70"/>
    <w:rsid w:val="00CB62FC"/>
    <w:rsid w:val="00CB7D1B"/>
    <w:rsid w:val="00CC2D55"/>
    <w:rsid w:val="00CC2E65"/>
    <w:rsid w:val="00CC7952"/>
    <w:rsid w:val="00D42ACA"/>
    <w:rsid w:val="00D83448"/>
    <w:rsid w:val="00D83ADB"/>
    <w:rsid w:val="00D85B1D"/>
    <w:rsid w:val="00DB4391"/>
    <w:rsid w:val="00DD380B"/>
    <w:rsid w:val="00DF69DE"/>
    <w:rsid w:val="00DF79EA"/>
    <w:rsid w:val="00E16DF8"/>
    <w:rsid w:val="00E20569"/>
    <w:rsid w:val="00E352BE"/>
    <w:rsid w:val="00E408ED"/>
    <w:rsid w:val="00E919B1"/>
    <w:rsid w:val="00EB4AFC"/>
    <w:rsid w:val="00EC6A28"/>
    <w:rsid w:val="00ED17D8"/>
    <w:rsid w:val="00EF6750"/>
    <w:rsid w:val="00F41E51"/>
    <w:rsid w:val="00F433CA"/>
    <w:rsid w:val="00F54957"/>
    <w:rsid w:val="00F95F46"/>
    <w:rsid w:val="00FA55F3"/>
    <w:rsid w:val="00FD0871"/>
    <w:rsid w:val="00FD3B94"/>
    <w:rsid w:val="00FE602A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t.cn/aex4JF" TargetMode="External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mobileresearch/weibo_android_sdk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github.com/mobileresearch/weibo_android_sdk/blob/master/app_signatures.ap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://t.cn/aex4JF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open.weibo.com/wiki/2/messages/invite&#36992;&#35831;&#22909;&#21451;&#25509;&#21475;&#26435;&#38480;&#24320;&#36890;&#35265;&#38468;2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t.cn/aex4JF" TargetMode="External"/><Relationship Id="rId31" Type="http://schemas.openxmlformats.org/officeDocument/2006/relationships/hyperlink" Target="http://t.cn/aex4J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2A452-4075-4490-81B9-3AA66834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2520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微博Android平台SDK文档</dc:title>
  <dc:creator>张奇</dc:creator>
  <cp:lastModifiedBy>张奇</cp:lastModifiedBy>
  <cp:revision>353</cp:revision>
  <cp:lastPrinted>2015-06-04T07:51:00Z</cp:lastPrinted>
  <dcterms:created xsi:type="dcterms:W3CDTF">2015-03-19T07:45:00Z</dcterms:created>
  <dcterms:modified xsi:type="dcterms:W3CDTF">2015-06-04T07:52:00Z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